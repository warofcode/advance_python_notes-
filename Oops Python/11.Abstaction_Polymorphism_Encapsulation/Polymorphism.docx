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46A6" w14:textId="0E0E778B" w:rsidR="00A9204E" w:rsidRPr="00E8580D" w:rsidRDefault="00407A3D">
      <w:pPr>
        <w:rPr>
          <w:b/>
          <w:color w:val="FFC000"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E8580D">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Polymorphism in Python:</w:t>
      </w:r>
    </w:p>
    <w:p w14:paraId="6D1502F4" w14:textId="77777777" w:rsidR="004F4583" w:rsidRDefault="004F4583"/>
    <w:p w14:paraId="7B7EC9B2" w14:textId="67BF2D4B" w:rsidR="004F4583" w:rsidRDefault="004F4583">
      <w:pPr>
        <w:rPr>
          <w:rFonts w:ascii="Nunito" w:hAnsi="Nunito"/>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80D">
        <w:rPr>
          <w:rFonts w:ascii="Nunito" w:hAnsi="Nunito"/>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word polymorphism means having many forms. In programming, polymorphism means the same function name (but different signatures) being used for different types. The key difference is the data types and number of arguments used in function</w:t>
      </w:r>
      <w:r w:rsidRPr="004F4583">
        <w:rPr>
          <w:rFonts w:ascii="Nunito" w:hAnsi="Nunito"/>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81B7F3" w14:textId="77777777" w:rsidR="00E8580D" w:rsidRDefault="00E8580D">
      <w:pPr>
        <w:rPr>
          <w:rFonts w:ascii="Nunito" w:hAnsi="Nunito"/>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0FE26E" w14:textId="77777777" w:rsidR="00E8580D" w:rsidRDefault="00E8580D">
      <w:pPr>
        <w:rPr>
          <w:rFonts w:ascii="Nunito" w:hAnsi="Nunito"/>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7906B" w14:textId="30A823D8" w:rsidR="00E8580D" w:rsidRDefault="00E8580D">
      <w:pPr>
        <w:rPr>
          <w:rFonts w:ascii="Segoe UI" w:hAnsi="Segoe UI" w:cs="Segoe UI"/>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80D">
        <w:rPr>
          <w:rFonts w:ascii="Segoe UI" w:hAnsi="Segoe UI" w:cs="Segoe UI"/>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 comes in different forms, two of the most common being:</w:t>
      </w:r>
    </w:p>
    <w:p w14:paraId="5BB0FB03" w14:textId="77777777" w:rsidR="0062215C" w:rsidRDefault="0062215C">
      <w:pPr>
        <w:rPr>
          <w:rFonts w:ascii="Segoe UI" w:hAnsi="Segoe UI" w:cs="Segoe UI"/>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61779" w14:textId="77777777" w:rsidR="0062215C" w:rsidRDefault="0062215C">
      <w:pPr>
        <w:rPr>
          <w:rFonts w:ascii="Segoe UI" w:hAnsi="Segoe UI" w:cs="Segoe UI"/>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F092F" w14:textId="70858F68" w:rsidR="00E8580D" w:rsidRPr="0062215C" w:rsidRDefault="0062215C" w:rsidP="0062215C">
      <w:pPr>
        <w:rPr>
          <w:rStyle w:val="Strong"/>
          <w:rFonts w:ascii="Segoe UI" w:hAnsi="Segoe UI" w:cs="Segoe UI"/>
          <w:bdr w:val="single" w:sz="2" w:space="0" w:color="D9D9E3" w:frame="1"/>
          <w:shd w:val="clear" w:color="auto" w:fill="F7F7F8"/>
        </w:rPr>
      </w:pPr>
      <w:r w:rsidRPr="0062215C">
        <w:rPr>
          <w:rStyle w:val="Strong"/>
          <w:rFonts w:ascii="Segoe UI" w:hAnsi="Segoe UI" w:cs="Segoe UI"/>
          <w:bdr w:val="single" w:sz="2" w:space="0" w:color="D9D9E3" w:frame="1"/>
          <w:shd w:val="clear" w:color="auto" w:fill="F7F7F8"/>
        </w:rPr>
        <w:t>1.Compile-time Polymorphism (Method Overloading):</w:t>
      </w:r>
    </w:p>
    <w:p w14:paraId="57FA93AB" w14:textId="77777777" w:rsidR="0062215C" w:rsidRDefault="0062215C" w:rsidP="00E8580D">
      <w:pPr>
        <w:pStyle w:val="ListParagraph"/>
        <w:rPr>
          <w:rStyle w:val="Strong"/>
          <w:rFonts w:ascii="Segoe UI" w:hAnsi="Segoe UI" w:cs="Segoe UI"/>
          <w:bdr w:val="single" w:sz="2" w:space="0" w:color="D9D9E3" w:frame="1"/>
          <w:shd w:val="clear" w:color="auto" w:fill="F7F7F8"/>
        </w:rPr>
      </w:pPr>
    </w:p>
    <w:p w14:paraId="6ED0F34D" w14:textId="211702C5" w:rsidR="00E8580D" w:rsidRDefault="00E8580D" w:rsidP="0062215C">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defining multiple methods in the same class with the same name but different parameter lists.</w:t>
      </w:r>
      <w:r w:rsidR="002B738E" w:rsidRPr="002B738E">
        <w:rPr>
          <w:rFonts w:ascii="Segoe UI" w:hAnsi="Segoe UI" w:cs="Segoe UI"/>
          <w:color w:val="374151"/>
          <w:shd w:val="clear" w:color="auto" w:fill="F7F7F8"/>
        </w:rPr>
        <w:t xml:space="preserve"> </w:t>
      </w:r>
      <w:r w:rsidR="002B738E">
        <w:rPr>
          <w:rFonts w:ascii="Segoe UI" w:hAnsi="Segoe UI" w:cs="Segoe UI"/>
          <w:color w:val="374151"/>
          <w:shd w:val="clear" w:color="auto" w:fill="F7F7F8"/>
        </w:rPr>
        <w:t>Method overloading is also sometimes referred to as "static polymorphism" or "early binding."</w:t>
      </w:r>
    </w:p>
    <w:p w14:paraId="70244ABC" w14:textId="77777777" w:rsidR="00E8580D" w:rsidRDefault="00E8580D" w:rsidP="00E8580D">
      <w:pPr>
        <w:pStyle w:val="ListParagraph"/>
        <w:rPr>
          <w:rFonts w:ascii="Segoe UI" w:hAnsi="Segoe UI" w:cs="Segoe UI"/>
          <w:color w:val="374151"/>
          <w:shd w:val="clear" w:color="auto" w:fill="F7F7F8"/>
        </w:rPr>
      </w:pPr>
    </w:p>
    <w:p w14:paraId="568CCF4B" w14:textId="77777777" w:rsidR="00E8580D" w:rsidRPr="00E8580D" w:rsidRDefault="00E8580D" w:rsidP="00E8580D">
      <w:pPr>
        <w:shd w:val="clear" w:color="auto" w:fill="1F1F1F"/>
        <w:spacing w:line="285" w:lineRule="atLeast"/>
        <w:rPr>
          <w:rFonts w:ascii="Consolas" w:eastAsia="Times New Roman" w:hAnsi="Consolas" w:cs="Times New Roman"/>
          <w:color w:val="CCCCCC"/>
          <w:sz w:val="21"/>
          <w:szCs w:val="21"/>
        </w:rPr>
      </w:pPr>
      <w:r w:rsidRPr="00E8580D">
        <w:rPr>
          <w:rFonts w:ascii="Consolas" w:eastAsia="Times New Roman" w:hAnsi="Consolas" w:cs="Times New Roman"/>
          <w:color w:val="569CD6"/>
          <w:sz w:val="21"/>
          <w:szCs w:val="21"/>
        </w:rPr>
        <w:t>class</w:t>
      </w:r>
      <w:r w:rsidRPr="00E8580D">
        <w:rPr>
          <w:rFonts w:ascii="Consolas" w:eastAsia="Times New Roman" w:hAnsi="Consolas" w:cs="Times New Roman"/>
          <w:color w:val="CCCCCC"/>
          <w:sz w:val="21"/>
          <w:szCs w:val="21"/>
        </w:rPr>
        <w:t xml:space="preserve"> </w:t>
      </w:r>
      <w:proofErr w:type="spellStart"/>
      <w:r w:rsidRPr="00E8580D">
        <w:rPr>
          <w:rFonts w:ascii="Consolas" w:eastAsia="Times New Roman" w:hAnsi="Consolas" w:cs="Times New Roman"/>
          <w:color w:val="4EC9B0"/>
          <w:sz w:val="21"/>
          <w:szCs w:val="21"/>
        </w:rPr>
        <w:t>MathOperations</w:t>
      </w:r>
      <w:proofErr w:type="spellEnd"/>
      <w:r w:rsidRPr="00E8580D">
        <w:rPr>
          <w:rFonts w:ascii="Consolas" w:eastAsia="Times New Roman" w:hAnsi="Consolas" w:cs="Times New Roman"/>
          <w:color w:val="CCCCCC"/>
          <w:sz w:val="21"/>
          <w:szCs w:val="21"/>
        </w:rPr>
        <w:t>:</w:t>
      </w:r>
    </w:p>
    <w:p w14:paraId="72F9546C" w14:textId="77777777" w:rsidR="00E8580D" w:rsidRPr="00E8580D" w:rsidRDefault="00E8580D" w:rsidP="00E8580D">
      <w:pPr>
        <w:shd w:val="clear" w:color="auto" w:fill="1F1F1F"/>
        <w:spacing w:line="285" w:lineRule="atLeast"/>
        <w:rPr>
          <w:rFonts w:ascii="Consolas" w:eastAsia="Times New Roman" w:hAnsi="Consolas" w:cs="Times New Roman"/>
          <w:color w:val="CCCCCC"/>
          <w:sz w:val="21"/>
          <w:szCs w:val="21"/>
        </w:rPr>
      </w:pPr>
      <w:r w:rsidRPr="00E8580D">
        <w:rPr>
          <w:rFonts w:ascii="Consolas" w:eastAsia="Times New Roman" w:hAnsi="Consolas" w:cs="Times New Roman"/>
          <w:color w:val="CCCCCC"/>
          <w:sz w:val="21"/>
          <w:szCs w:val="21"/>
        </w:rPr>
        <w:t xml:space="preserve">    </w:t>
      </w:r>
      <w:r w:rsidRPr="00E8580D">
        <w:rPr>
          <w:rFonts w:ascii="Consolas" w:eastAsia="Times New Roman" w:hAnsi="Consolas" w:cs="Times New Roman"/>
          <w:color w:val="569CD6"/>
          <w:sz w:val="21"/>
          <w:szCs w:val="21"/>
        </w:rPr>
        <w:t>def</w:t>
      </w:r>
      <w:r w:rsidRPr="00E8580D">
        <w:rPr>
          <w:rFonts w:ascii="Consolas" w:eastAsia="Times New Roman" w:hAnsi="Consolas" w:cs="Times New Roman"/>
          <w:color w:val="CCCCCC"/>
          <w:sz w:val="21"/>
          <w:szCs w:val="21"/>
        </w:rPr>
        <w:t xml:space="preserve"> </w:t>
      </w:r>
      <w:proofErr w:type="gramStart"/>
      <w:r w:rsidRPr="00E8580D">
        <w:rPr>
          <w:rFonts w:ascii="Consolas" w:eastAsia="Times New Roman" w:hAnsi="Consolas" w:cs="Times New Roman"/>
          <w:color w:val="DCDCAA"/>
          <w:sz w:val="21"/>
          <w:szCs w:val="21"/>
        </w:rPr>
        <w:t>add</w:t>
      </w:r>
      <w:r w:rsidRPr="00E8580D">
        <w:rPr>
          <w:rFonts w:ascii="Consolas" w:eastAsia="Times New Roman" w:hAnsi="Consolas" w:cs="Times New Roman"/>
          <w:color w:val="CCCCCC"/>
          <w:sz w:val="21"/>
          <w:szCs w:val="21"/>
        </w:rPr>
        <w:t>(</w:t>
      </w:r>
      <w:proofErr w:type="gramEnd"/>
      <w:r w:rsidRPr="00E8580D">
        <w:rPr>
          <w:rFonts w:ascii="Consolas" w:eastAsia="Times New Roman" w:hAnsi="Consolas" w:cs="Times New Roman"/>
          <w:color w:val="9CDCFE"/>
          <w:sz w:val="21"/>
          <w:szCs w:val="21"/>
        </w:rPr>
        <w:t>self</w:t>
      </w:r>
      <w:r w:rsidRPr="00E8580D">
        <w:rPr>
          <w:rFonts w:ascii="Consolas" w:eastAsia="Times New Roman" w:hAnsi="Consolas" w:cs="Times New Roman"/>
          <w:color w:val="CCCCCC"/>
          <w:sz w:val="21"/>
          <w:szCs w:val="21"/>
        </w:rPr>
        <w:t xml:space="preserve">, </w:t>
      </w:r>
      <w:r w:rsidRPr="00E8580D">
        <w:rPr>
          <w:rFonts w:ascii="Consolas" w:eastAsia="Times New Roman" w:hAnsi="Consolas" w:cs="Times New Roman"/>
          <w:color w:val="9CDCFE"/>
          <w:sz w:val="21"/>
          <w:szCs w:val="21"/>
        </w:rPr>
        <w:t>a</w:t>
      </w:r>
      <w:r w:rsidRPr="00E8580D">
        <w:rPr>
          <w:rFonts w:ascii="Consolas" w:eastAsia="Times New Roman" w:hAnsi="Consolas" w:cs="Times New Roman"/>
          <w:color w:val="CCCCCC"/>
          <w:sz w:val="21"/>
          <w:szCs w:val="21"/>
        </w:rPr>
        <w:t xml:space="preserve">, </w:t>
      </w:r>
      <w:proofErr w:type="spellStart"/>
      <w:r w:rsidRPr="00E8580D">
        <w:rPr>
          <w:rFonts w:ascii="Consolas" w:eastAsia="Times New Roman" w:hAnsi="Consolas" w:cs="Times New Roman"/>
          <w:color w:val="9CDCFE"/>
          <w:sz w:val="21"/>
          <w:szCs w:val="21"/>
        </w:rPr>
        <w:t>b</w:t>
      </w:r>
      <w:r w:rsidRPr="00E8580D">
        <w:rPr>
          <w:rFonts w:ascii="Consolas" w:eastAsia="Times New Roman" w:hAnsi="Consolas" w:cs="Times New Roman"/>
          <w:color w:val="CCCCCC"/>
          <w:sz w:val="21"/>
          <w:szCs w:val="21"/>
        </w:rPr>
        <w:t>,</w:t>
      </w:r>
      <w:r w:rsidRPr="00E8580D">
        <w:rPr>
          <w:rFonts w:ascii="Consolas" w:eastAsia="Times New Roman" w:hAnsi="Consolas" w:cs="Times New Roman"/>
          <w:color w:val="9CDCFE"/>
          <w:sz w:val="21"/>
          <w:szCs w:val="21"/>
        </w:rPr>
        <w:t>c</w:t>
      </w:r>
      <w:proofErr w:type="spellEnd"/>
      <w:r w:rsidRPr="00E8580D">
        <w:rPr>
          <w:rFonts w:ascii="Consolas" w:eastAsia="Times New Roman" w:hAnsi="Consolas" w:cs="Times New Roman"/>
          <w:color w:val="D4D4D4"/>
          <w:sz w:val="21"/>
          <w:szCs w:val="21"/>
        </w:rPr>
        <w:t>=</w:t>
      </w:r>
      <w:r w:rsidRPr="00E8580D">
        <w:rPr>
          <w:rFonts w:ascii="Consolas" w:eastAsia="Times New Roman" w:hAnsi="Consolas" w:cs="Times New Roman"/>
          <w:color w:val="B5CEA8"/>
          <w:sz w:val="21"/>
          <w:szCs w:val="21"/>
        </w:rPr>
        <w:t>100</w:t>
      </w:r>
      <w:r w:rsidRPr="00E8580D">
        <w:rPr>
          <w:rFonts w:ascii="Consolas" w:eastAsia="Times New Roman" w:hAnsi="Consolas" w:cs="Times New Roman"/>
          <w:color w:val="CCCCCC"/>
          <w:sz w:val="21"/>
          <w:szCs w:val="21"/>
        </w:rPr>
        <w:t>):</w:t>
      </w:r>
    </w:p>
    <w:p w14:paraId="6228ADD1" w14:textId="77777777" w:rsidR="00E8580D" w:rsidRPr="00E8580D" w:rsidRDefault="00E8580D" w:rsidP="00E8580D">
      <w:pPr>
        <w:shd w:val="clear" w:color="auto" w:fill="1F1F1F"/>
        <w:spacing w:line="285" w:lineRule="atLeast"/>
        <w:rPr>
          <w:rFonts w:ascii="Consolas" w:eastAsia="Times New Roman" w:hAnsi="Consolas" w:cs="Times New Roman"/>
          <w:color w:val="CCCCCC"/>
          <w:sz w:val="21"/>
          <w:szCs w:val="21"/>
        </w:rPr>
      </w:pPr>
      <w:r w:rsidRPr="00E8580D">
        <w:rPr>
          <w:rFonts w:ascii="Consolas" w:eastAsia="Times New Roman" w:hAnsi="Consolas" w:cs="Times New Roman"/>
          <w:color w:val="CCCCCC"/>
          <w:sz w:val="21"/>
          <w:szCs w:val="21"/>
        </w:rPr>
        <w:t xml:space="preserve">        </w:t>
      </w:r>
      <w:r w:rsidRPr="00E8580D">
        <w:rPr>
          <w:rFonts w:ascii="Consolas" w:eastAsia="Times New Roman" w:hAnsi="Consolas" w:cs="Times New Roman"/>
          <w:color w:val="C586C0"/>
          <w:sz w:val="21"/>
          <w:szCs w:val="21"/>
        </w:rPr>
        <w:t>return</w:t>
      </w:r>
      <w:r w:rsidRPr="00E8580D">
        <w:rPr>
          <w:rFonts w:ascii="Consolas" w:eastAsia="Times New Roman" w:hAnsi="Consolas" w:cs="Times New Roman"/>
          <w:color w:val="CCCCCC"/>
          <w:sz w:val="21"/>
          <w:szCs w:val="21"/>
        </w:rPr>
        <w:t xml:space="preserve"> </w:t>
      </w:r>
      <w:proofErr w:type="spellStart"/>
      <w:r w:rsidRPr="00E8580D">
        <w:rPr>
          <w:rFonts w:ascii="Consolas" w:eastAsia="Times New Roman" w:hAnsi="Consolas" w:cs="Times New Roman"/>
          <w:color w:val="9CDCFE"/>
          <w:sz w:val="21"/>
          <w:szCs w:val="21"/>
        </w:rPr>
        <w:t>a</w:t>
      </w:r>
      <w:r w:rsidRPr="00E8580D">
        <w:rPr>
          <w:rFonts w:ascii="Consolas" w:eastAsia="Times New Roman" w:hAnsi="Consolas" w:cs="Times New Roman"/>
          <w:color w:val="D4D4D4"/>
          <w:sz w:val="21"/>
          <w:szCs w:val="21"/>
        </w:rPr>
        <w:t>+</w:t>
      </w:r>
      <w:r w:rsidRPr="00E8580D">
        <w:rPr>
          <w:rFonts w:ascii="Consolas" w:eastAsia="Times New Roman" w:hAnsi="Consolas" w:cs="Times New Roman"/>
          <w:color w:val="9CDCFE"/>
          <w:sz w:val="21"/>
          <w:szCs w:val="21"/>
        </w:rPr>
        <w:t>b</w:t>
      </w:r>
      <w:r w:rsidRPr="00E8580D">
        <w:rPr>
          <w:rFonts w:ascii="Consolas" w:eastAsia="Times New Roman" w:hAnsi="Consolas" w:cs="Times New Roman"/>
          <w:color w:val="D4D4D4"/>
          <w:sz w:val="21"/>
          <w:szCs w:val="21"/>
        </w:rPr>
        <w:t>+</w:t>
      </w:r>
      <w:r w:rsidRPr="00E8580D">
        <w:rPr>
          <w:rFonts w:ascii="Consolas" w:eastAsia="Times New Roman" w:hAnsi="Consolas" w:cs="Times New Roman"/>
          <w:color w:val="9CDCFE"/>
          <w:sz w:val="21"/>
          <w:szCs w:val="21"/>
        </w:rPr>
        <w:t>c</w:t>
      </w:r>
      <w:proofErr w:type="spellEnd"/>
    </w:p>
    <w:p w14:paraId="4DA10B0F" w14:textId="77777777" w:rsidR="00E8580D" w:rsidRPr="00E8580D" w:rsidRDefault="00E8580D" w:rsidP="00E8580D">
      <w:pPr>
        <w:shd w:val="clear" w:color="auto" w:fill="1F1F1F"/>
        <w:spacing w:line="285" w:lineRule="atLeast"/>
        <w:rPr>
          <w:rFonts w:ascii="Consolas" w:eastAsia="Times New Roman" w:hAnsi="Consolas" w:cs="Times New Roman"/>
          <w:color w:val="CCCCCC"/>
          <w:sz w:val="21"/>
          <w:szCs w:val="21"/>
        </w:rPr>
      </w:pPr>
    </w:p>
    <w:p w14:paraId="36321A03" w14:textId="77777777" w:rsidR="00E8580D" w:rsidRPr="00E8580D" w:rsidRDefault="00E8580D" w:rsidP="00E8580D">
      <w:pPr>
        <w:shd w:val="clear" w:color="auto" w:fill="1F1F1F"/>
        <w:spacing w:line="285" w:lineRule="atLeast"/>
        <w:rPr>
          <w:rFonts w:ascii="Consolas" w:eastAsia="Times New Roman" w:hAnsi="Consolas" w:cs="Times New Roman"/>
          <w:color w:val="CCCCCC"/>
          <w:sz w:val="21"/>
          <w:szCs w:val="21"/>
        </w:rPr>
      </w:pPr>
      <w:r w:rsidRPr="00E8580D">
        <w:rPr>
          <w:rFonts w:ascii="Consolas" w:eastAsia="Times New Roman" w:hAnsi="Consolas" w:cs="Times New Roman"/>
          <w:color w:val="6A9955"/>
          <w:sz w:val="21"/>
          <w:szCs w:val="21"/>
        </w:rPr>
        <w:t xml:space="preserve"># Create an instance of </w:t>
      </w:r>
      <w:proofErr w:type="spellStart"/>
      <w:r w:rsidRPr="00E8580D">
        <w:rPr>
          <w:rFonts w:ascii="Consolas" w:eastAsia="Times New Roman" w:hAnsi="Consolas" w:cs="Times New Roman"/>
          <w:color w:val="6A9955"/>
          <w:sz w:val="21"/>
          <w:szCs w:val="21"/>
        </w:rPr>
        <w:t>MathOperations</w:t>
      </w:r>
      <w:proofErr w:type="spellEnd"/>
    </w:p>
    <w:p w14:paraId="3B1CBD95" w14:textId="021FFDE1" w:rsidR="00E8580D" w:rsidRPr="00E8580D" w:rsidRDefault="002B738E" w:rsidP="00E8580D">
      <w:pPr>
        <w:shd w:val="clear" w:color="auto" w:fill="1F1F1F"/>
        <w:spacing w:line="285" w:lineRule="atLeast"/>
        <w:rPr>
          <w:rFonts w:ascii="Consolas" w:eastAsia="Times New Roman" w:hAnsi="Consolas" w:cs="Times New Roman"/>
          <w:color w:val="CCCCCC"/>
          <w:sz w:val="21"/>
          <w:szCs w:val="21"/>
        </w:rPr>
      </w:pPr>
      <w:proofErr w:type="spellStart"/>
      <w:r>
        <w:rPr>
          <w:rFonts w:ascii="Consolas" w:eastAsia="Times New Roman" w:hAnsi="Consolas" w:cs="Times New Roman"/>
          <w:color w:val="9CDCFE"/>
          <w:sz w:val="21"/>
          <w:szCs w:val="21"/>
        </w:rPr>
        <w:t>Class_object</w:t>
      </w:r>
      <w:proofErr w:type="spellEnd"/>
      <w:r w:rsidR="00E8580D" w:rsidRPr="00E8580D">
        <w:rPr>
          <w:rFonts w:ascii="Consolas" w:eastAsia="Times New Roman" w:hAnsi="Consolas" w:cs="Times New Roman"/>
          <w:color w:val="CCCCCC"/>
          <w:sz w:val="21"/>
          <w:szCs w:val="21"/>
        </w:rPr>
        <w:t xml:space="preserve"> </w:t>
      </w:r>
      <w:r w:rsidR="00E8580D" w:rsidRPr="00E8580D">
        <w:rPr>
          <w:rFonts w:ascii="Consolas" w:eastAsia="Times New Roman" w:hAnsi="Consolas" w:cs="Times New Roman"/>
          <w:color w:val="D4D4D4"/>
          <w:sz w:val="21"/>
          <w:szCs w:val="21"/>
        </w:rPr>
        <w:t>=</w:t>
      </w:r>
      <w:r w:rsidR="00E8580D" w:rsidRPr="00E8580D">
        <w:rPr>
          <w:rFonts w:ascii="Consolas" w:eastAsia="Times New Roman" w:hAnsi="Consolas" w:cs="Times New Roman"/>
          <w:color w:val="CCCCCC"/>
          <w:sz w:val="21"/>
          <w:szCs w:val="21"/>
        </w:rPr>
        <w:t xml:space="preserve"> </w:t>
      </w:r>
      <w:proofErr w:type="spellStart"/>
      <w:proofErr w:type="gramStart"/>
      <w:r w:rsidR="00E8580D" w:rsidRPr="00E8580D">
        <w:rPr>
          <w:rFonts w:ascii="Consolas" w:eastAsia="Times New Roman" w:hAnsi="Consolas" w:cs="Times New Roman"/>
          <w:color w:val="4EC9B0"/>
          <w:sz w:val="21"/>
          <w:szCs w:val="21"/>
        </w:rPr>
        <w:t>MathOperations</w:t>
      </w:r>
      <w:proofErr w:type="spellEnd"/>
      <w:r w:rsidR="00E8580D" w:rsidRPr="00E8580D">
        <w:rPr>
          <w:rFonts w:ascii="Consolas" w:eastAsia="Times New Roman" w:hAnsi="Consolas" w:cs="Times New Roman"/>
          <w:color w:val="CCCCCC"/>
          <w:sz w:val="21"/>
          <w:szCs w:val="21"/>
        </w:rPr>
        <w:t>(</w:t>
      </w:r>
      <w:proofErr w:type="gramEnd"/>
      <w:r w:rsidR="00E8580D" w:rsidRPr="00E8580D">
        <w:rPr>
          <w:rFonts w:ascii="Consolas" w:eastAsia="Times New Roman" w:hAnsi="Consolas" w:cs="Times New Roman"/>
          <w:color w:val="CCCCCC"/>
          <w:sz w:val="21"/>
          <w:szCs w:val="21"/>
        </w:rPr>
        <w:t>)</w:t>
      </w:r>
    </w:p>
    <w:p w14:paraId="58A1C476" w14:textId="77777777" w:rsidR="00E8580D" w:rsidRPr="00E8580D" w:rsidRDefault="00E8580D" w:rsidP="00E8580D">
      <w:pPr>
        <w:shd w:val="clear" w:color="auto" w:fill="1F1F1F"/>
        <w:spacing w:line="285" w:lineRule="atLeast"/>
        <w:rPr>
          <w:rFonts w:ascii="Consolas" w:eastAsia="Times New Roman" w:hAnsi="Consolas" w:cs="Times New Roman"/>
          <w:color w:val="CCCCCC"/>
          <w:sz w:val="21"/>
          <w:szCs w:val="21"/>
        </w:rPr>
      </w:pPr>
    </w:p>
    <w:p w14:paraId="50FAB9B5" w14:textId="77777777" w:rsidR="00E8580D" w:rsidRPr="00E8580D" w:rsidRDefault="00E8580D" w:rsidP="00E8580D">
      <w:pPr>
        <w:shd w:val="clear" w:color="auto" w:fill="1F1F1F"/>
        <w:spacing w:line="285" w:lineRule="atLeast"/>
        <w:rPr>
          <w:rFonts w:ascii="Consolas" w:eastAsia="Times New Roman" w:hAnsi="Consolas" w:cs="Times New Roman"/>
          <w:color w:val="CCCCCC"/>
          <w:sz w:val="21"/>
          <w:szCs w:val="21"/>
        </w:rPr>
      </w:pPr>
      <w:r w:rsidRPr="00E8580D">
        <w:rPr>
          <w:rFonts w:ascii="Consolas" w:eastAsia="Times New Roman" w:hAnsi="Consolas" w:cs="Times New Roman"/>
          <w:color w:val="6A9955"/>
          <w:sz w:val="21"/>
          <w:szCs w:val="21"/>
        </w:rPr>
        <w:t># Calling the add method with different argument counts</w:t>
      </w:r>
    </w:p>
    <w:p w14:paraId="3DB34299" w14:textId="16CF7804" w:rsidR="00E8580D" w:rsidRPr="00E8580D" w:rsidRDefault="00E8580D" w:rsidP="00E8580D">
      <w:pPr>
        <w:shd w:val="clear" w:color="auto" w:fill="1F1F1F"/>
        <w:spacing w:line="285" w:lineRule="atLeast"/>
        <w:rPr>
          <w:rFonts w:ascii="Consolas" w:eastAsia="Times New Roman" w:hAnsi="Consolas" w:cs="Times New Roman"/>
          <w:color w:val="CCCCCC"/>
          <w:sz w:val="21"/>
          <w:szCs w:val="21"/>
        </w:rPr>
      </w:pPr>
      <w:proofErr w:type="gramStart"/>
      <w:r w:rsidRPr="00E8580D">
        <w:rPr>
          <w:rFonts w:ascii="Consolas" w:eastAsia="Times New Roman" w:hAnsi="Consolas" w:cs="Times New Roman"/>
          <w:color w:val="DCDCAA"/>
          <w:sz w:val="21"/>
          <w:szCs w:val="21"/>
        </w:rPr>
        <w:t>print</w:t>
      </w:r>
      <w:r w:rsidRPr="00E8580D">
        <w:rPr>
          <w:rFonts w:ascii="Consolas" w:eastAsia="Times New Roman" w:hAnsi="Consolas" w:cs="Times New Roman"/>
          <w:color w:val="CCCCCC"/>
          <w:sz w:val="21"/>
          <w:szCs w:val="21"/>
        </w:rPr>
        <w:t>(</w:t>
      </w:r>
      <w:proofErr w:type="spellStart"/>
      <w:proofErr w:type="gramEnd"/>
      <w:r w:rsidR="002B738E">
        <w:rPr>
          <w:rFonts w:ascii="Consolas" w:eastAsia="Times New Roman" w:hAnsi="Consolas" w:cs="Times New Roman"/>
          <w:color w:val="9CDCFE"/>
          <w:sz w:val="21"/>
          <w:szCs w:val="21"/>
        </w:rPr>
        <w:t>Class_object</w:t>
      </w:r>
      <w:r w:rsidRPr="00E8580D">
        <w:rPr>
          <w:rFonts w:ascii="Consolas" w:eastAsia="Times New Roman" w:hAnsi="Consolas" w:cs="Times New Roman"/>
          <w:color w:val="CCCCCC"/>
          <w:sz w:val="21"/>
          <w:szCs w:val="21"/>
        </w:rPr>
        <w:t>.</w:t>
      </w:r>
      <w:r w:rsidRPr="00E8580D">
        <w:rPr>
          <w:rFonts w:ascii="Consolas" w:eastAsia="Times New Roman" w:hAnsi="Consolas" w:cs="Times New Roman"/>
          <w:color w:val="DCDCAA"/>
          <w:sz w:val="21"/>
          <w:szCs w:val="21"/>
        </w:rPr>
        <w:t>add</w:t>
      </w:r>
      <w:proofErr w:type="spellEnd"/>
      <w:r w:rsidRPr="00E8580D">
        <w:rPr>
          <w:rFonts w:ascii="Consolas" w:eastAsia="Times New Roman" w:hAnsi="Consolas" w:cs="Times New Roman"/>
          <w:color w:val="CCCCCC"/>
          <w:sz w:val="21"/>
          <w:szCs w:val="21"/>
        </w:rPr>
        <w:t>(</w:t>
      </w:r>
      <w:r w:rsidRPr="00E8580D">
        <w:rPr>
          <w:rFonts w:ascii="Consolas" w:eastAsia="Times New Roman" w:hAnsi="Consolas" w:cs="Times New Roman"/>
          <w:color w:val="B5CEA8"/>
          <w:sz w:val="21"/>
          <w:szCs w:val="21"/>
        </w:rPr>
        <w:t>5</w:t>
      </w:r>
      <w:r w:rsidRPr="00E8580D">
        <w:rPr>
          <w:rFonts w:ascii="Consolas" w:eastAsia="Times New Roman" w:hAnsi="Consolas" w:cs="Times New Roman"/>
          <w:color w:val="CCCCCC"/>
          <w:sz w:val="21"/>
          <w:szCs w:val="21"/>
        </w:rPr>
        <w:t>,</w:t>
      </w:r>
      <w:r w:rsidRPr="00E8580D">
        <w:rPr>
          <w:rFonts w:ascii="Consolas" w:eastAsia="Times New Roman" w:hAnsi="Consolas" w:cs="Times New Roman"/>
          <w:color w:val="B5CEA8"/>
          <w:sz w:val="21"/>
          <w:szCs w:val="21"/>
        </w:rPr>
        <w:t>10</w:t>
      </w:r>
      <w:r w:rsidRPr="00E8580D">
        <w:rPr>
          <w:rFonts w:ascii="Consolas" w:eastAsia="Times New Roman" w:hAnsi="Consolas" w:cs="Times New Roman"/>
          <w:color w:val="CCCCCC"/>
          <w:sz w:val="21"/>
          <w:szCs w:val="21"/>
        </w:rPr>
        <w:t>))</w:t>
      </w:r>
    </w:p>
    <w:p w14:paraId="210ECC5D" w14:textId="4B24FA04" w:rsidR="00E8580D" w:rsidRDefault="00E8580D" w:rsidP="00E8580D">
      <w:pPr>
        <w:shd w:val="clear" w:color="auto" w:fill="1F1F1F"/>
        <w:spacing w:line="285" w:lineRule="atLeast"/>
        <w:rPr>
          <w:rFonts w:ascii="Consolas" w:eastAsia="Times New Roman" w:hAnsi="Consolas" w:cs="Times New Roman"/>
          <w:color w:val="CCCCCC"/>
          <w:sz w:val="21"/>
          <w:szCs w:val="21"/>
        </w:rPr>
      </w:pPr>
      <w:proofErr w:type="gramStart"/>
      <w:r w:rsidRPr="00E8580D">
        <w:rPr>
          <w:rFonts w:ascii="Consolas" w:eastAsia="Times New Roman" w:hAnsi="Consolas" w:cs="Times New Roman"/>
          <w:color w:val="DCDCAA"/>
          <w:sz w:val="21"/>
          <w:szCs w:val="21"/>
        </w:rPr>
        <w:t>print</w:t>
      </w:r>
      <w:r w:rsidRPr="00E8580D">
        <w:rPr>
          <w:rFonts w:ascii="Consolas" w:eastAsia="Times New Roman" w:hAnsi="Consolas" w:cs="Times New Roman"/>
          <w:color w:val="CCCCCC"/>
          <w:sz w:val="21"/>
          <w:szCs w:val="21"/>
        </w:rPr>
        <w:t>(</w:t>
      </w:r>
      <w:proofErr w:type="spellStart"/>
      <w:proofErr w:type="gramEnd"/>
      <w:r w:rsidR="002B738E">
        <w:rPr>
          <w:rFonts w:ascii="Consolas" w:eastAsia="Times New Roman" w:hAnsi="Consolas" w:cs="Times New Roman"/>
          <w:color w:val="9CDCFE"/>
          <w:sz w:val="21"/>
          <w:szCs w:val="21"/>
        </w:rPr>
        <w:t>Class_object</w:t>
      </w:r>
      <w:r w:rsidRPr="00E8580D">
        <w:rPr>
          <w:rFonts w:ascii="Consolas" w:eastAsia="Times New Roman" w:hAnsi="Consolas" w:cs="Times New Roman"/>
          <w:color w:val="CCCCCC"/>
          <w:sz w:val="21"/>
          <w:szCs w:val="21"/>
        </w:rPr>
        <w:t>.</w:t>
      </w:r>
      <w:r w:rsidRPr="00E8580D">
        <w:rPr>
          <w:rFonts w:ascii="Consolas" w:eastAsia="Times New Roman" w:hAnsi="Consolas" w:cs="Times New Roman"/>
          <w:color w:val="DCDCAA"/>
          <w:sz w:val="21"/>
          <w:szCs w:val="21"/>
        </w:rPr>
        <w:t>add</w:t>
      </w:r>
      <w:proofErr w:type="spellEnd"/>
      <w:r w:rsidRPr="00E8580D">
        <w:rPr>
          <w:rFonts w:ascii="Consolas" w:eastAsia="Times New Roman" w:hAnsi="Consolas" w:cs="Times New Roman"/>
          <w:color w:val="CCCCCC"/>
          <w:sz w:val="21"/>
          <w:szCs w:val="21"/>
        </w:rPr>
        <w:t>(</w:t>
      </w:r>
      <w:r w:rsidRPr="00E8580D">
        <w:rPr>
          <w:rFonts w:ascii="Consolas" w:eastAsia="Times New Roman" w:hAnsi="Consolas" w:cs="Times New Roman"/>
          <w:color w:val="B5CEA8"/>
          <w:sz w:val="21"/>
          <w:szCs w:val="21"/>
        </w:rPr>
        <w:t>5</w:t>
      </w:r>
      <w:r w:rsidRPr="00E8580D">
        <w:rPr>
          <w:rFonts w:ascii="Consolas" w:eastAsia="Times New Roman" w:hAnsi="Consolas" w:cs="Times New Roman"/>
          <w:color w:val="CCCCCC"/>
          <w:sz w:val="21"/>
          <w:szCs w:val="21"/>
        </w:rPr>
        <w:t>,</w:t>
      </w:r>
      <w:r w:rsidRPr="00E8580D">
        <w:rPr>
          <w:rFonts w:ascii="Consolas" w:eastAsia="Times New Roman" w:hAnsi="Consolas" w:cs="Times New Roman"/>
          <w:color w:val="B5CEA8"/>
          <w:sz w:val="21"/>
          <w:szCs w:val="21"/>
        </w:rPr>
        <w:t>10</w:t>
      </w:r>
      <w:r w:rsidRPr="00E8580D">
        <w:rPr>
          <w:rFonts w:ascii="Consolas" w:eastAsia="Times New Roman" w:hAnsi="Consolas" w:cs="Times New Roman"/>
          <w:color w:val="CCCCCC"/>
          <w:sz w:val="21"/>
          <w:szCs w:val="21"/>
        </w:rPr>
        <w:t>,</w:t>
      </w:r>
      <w:r w:rsidRPr="00E8580D">
        <w:rPr>
          <w:rFonts w:ascii="Consolas" w:eastAsia="Times New Roman" w:hAnsi="Consolas" w:cs="Times New Roman"/>
          <w:color w:val="B5CEA8"/>
          <w:sz w:val="21"/>
          <w:szCs w:val="21"/>
        </w:rPr>
        <w:t>20</w:t>
      </w:r>
      <w:r w:rsidRPr="00E8580D">
        <w:rPr>
          <w:rFonts w:ascii="Consolas" w:eastAsia="Times New Roman" w:hAnsi="Consolas" w:cs="Times New Roman"/>
          <w:color w:val="CCCCCC"/>
          <w:sz w:val="21"/>
          <w:szCs w:val="21"/>
        </w:rPr>
        <w:t>))</w:t>
      </w:r>
    </w:p>
    <w:p w14:paraId="6AFC836F" w14:textId="77777777" w:rsidR="00E8580D" w:rsidRDefault="00E8580D" w:rsidP="00E8580D">
      <w:pPr>
        <w:shd w:val="clear" w:color="auto" w:fill="1F1F1F"/>
        <w:spacing w:line="285" w:lineRule="atLeast"/>
        <w:rPr>
          <w:rFonts w:ascii="Consolas" w:eastAsia="Times New Roman" w:hAnsi="Consolas" w:cs="Times New Roman"/>
          <w:color w:val="CCCCCC"/>
          <w:sz w:val="21"/>
          <w:szCs w:val="21"/>
        </w:rPr>
      </w:pPr>
    </w:p>
    <w:p w14:paraId="00309851" w14:textId="77777777" w:rsidR="00E8580D" w:rsidRDefault="00E8580D" w:rsidP="00E8580D">
      <w:pPr>
        <w:shd w:val="clear" w:color="auto" w:fill="1F1F1F"/>
        <w:spacing w:line="285" w:lineRule="atLeast"/>
        <w:rPr>
          <w:rFonts w:ascii="Consolas" w:eastAsia="Times New Roman" w:hAnsi="Consolas" w:cs="Times New Roman"/>
          <w:color w:val="CCCCCC"/>
          <w:sz w:val="21"/>
          <w:szCs w:val="21"/>
        </w:rPr>
      </w:pPr>
    </w:p>
    <w:p w14:paraId="0EEBA187" w14:textId="77777777" w:rsidR="00E8580D" w:rsidRDefault="00E8580D" w:rsidP="00E8580D">
      <w:pPr>
        <w:shd w:val="clear" w:color="auto" w:fill="1F1F1F"/>
        <w:spacing w:line="285" w:lineRule="atLeast"/>
        <w:rPr>
          <w:rFonts w:ascii="Consolas" w:eastAsia="Times New Roman" w:hAnsi="Consolas" w:cs="Times New Roman"/>
          <w:color w:val="CCCCCC"/>
          <w:sz w:val="21"/>
          <w:szCs w:val="21"/>
        </w:rPr>
      </w:pPr>
    </w:p>
    <w:p w14:paraId="288B397C" w14:textId="74DE8F8C" w:rsidR="00E8580D" w:rsidRDefault="00E8580D" w:rsidP="00E8580D">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1F296471" w14:textId="77777777" w:rsidR="00E8580D" w:rsidRDefault="00E8580D" w:rsidP="00E8580D">
      <w:pPr>
        <w:shd w:val="clear" w:color="auto" w:fill="1F1F1F"/>
        <w:spacing w:line="285" w:lineRule="atLeast"/>
        <w:rPr>
          <w:rFonts w:ascii="Consolas" w:eastAsia="Times New Roman" w:hAnsi="Consolas" w:cs="Times New Roman"/>
          <w:color w:val="CCCCCC"/>
          <w:sz w:val="21"/>
          <w:szCs w:val="21"/>
        </w:rPr>
      </w:pPr>
    </w:p>
    <w:p w14:paraId="718B9B2D" w14:textId="77777777" w:rsidR="00E8580D" w:rsidRPr="00E8580D" w:rsidRDefault="00E8580D" w:rsidP="00E8580D">
      <w:pPr>
        <w:shd w:val="clear" w:color="auto" w:fill="1F1F1F"/>
        <w:spacing w:line="285" w:lineRule="atLeast"/>
        <w:rPr>
          <w:rFonts w:ascii="Consolas" w:eastAsia="Times New Roman" w:hAnsi="Consolas" w:cs="Times New Roman"/>
          <w:color w:val="CCCCCC"/>
          <w:sz w:val="21"/>
          <w:szCs w:val="21"/>
        </w:rPr>
      </w:pPr>
      <w:r w:rsidRPr="00E8580D">
        <w:rPr>
          <w:rFonts w:ascii="Consolas" w:eastAsia="Times New Roman" w:hAnsi="Consolas" w:cs="Times New Roman"/>
          <w:color w:val="CCCCCC"/>
          <w:sz w:val="21"/>
          <w:szCs w:val="21"/>
        </w:rPr>
        <w:t>115</w:t>
      </w:r>
    </w:p>
    <w:p w14:paraId="02632FBF" w14:textId="13CCF99F" w:rsidR="00E8580D" w:rsidRPr="00E8580D" w:rsidRDefault="00E8580D" w:rsidP="00E8580D">
      <w:pPr>
        <w:shd w:val="clear" w:color="auto" w:fill="1F1F1F"/>
        <w:spacing w:line="285" w:lineRule="atLeast"/>
        <w:rPr>
          <w:rFonts w:ascii="Consolas" w:eastAsia="Times New Roman" w:hAnsi="Consolas" w:cs="Times New Roman"/>
          <w:color w:val="CCCCCC"/>
          <w:sz w:val="21"/>
          <w:szCs w:val="21"/>
        </w:rPr>
      </w:pPr>
      <w:r w:rsidRPr="00E8580D">
        <w:rPr>
          <w:rFonts w:ascii="Consolas" w:eastAsia="Times New Roman" w:hAnsi="Consolas" w:cs="Times New Roman"/>
          <w:color w:val="CCCCCC"/>
          <w:sz w:val="21"/>
          <w:szCs w:val="21"/>
        </w:rPr>
        <w:t>35</w:t>
      </w:r>
    </w:p>
    <w:p w14:paraId="1FA979AF" w14:textId="77777777" w:rsidR="00E8580D" w:rsidRDefault="00E8580D" w:rsidP="00E8580D">
      <w:pPr>
        <w:pStyle w:val="ListParagraph"/>
        <w:rPr>
          <w:rStyle w:val="Strong"/>
          <w:rFonts w:ascii="Segoe UI" w:hAnsi="Segoe UI" w:cs="Segoe UI"/>
          <w:bdr w:val="single" w:sz="2" w:space="0" w:color="D9D9E3" w:frame="1"/>
          <w:shd w:val="clear" w:color="auto" w:fill="F7F7F8"/>
        </w:rPr>
      </w:pPr>
    </w:p>
    <w:p w14:paraId="7A5F4D34" w14:textId="77777777" w:rsidR="00E8580D" w:rsidRDefault="00E8580D" w:rsidP="00E8580D">
      <w:pPr>
        <w:pStyle w:val="ListParagraph"/>
        <w:rPr>
          <w:rStyle w:val="Strong"/>
          <w:rFonts w:ascii="Segoe UI" w:hAnsi="Segoe UI" w:cs="Segoe UI"/>
          <w:bdr w:val="single" w:sz="2" w:space="0" w:color="D9D9E3" w:frame="1"/>
          <w:shd w:val="clear" w:color="auto" w:fill="F7F7F8"/>
        </w:rPr>
      </w:pPr>
    </w:p>
    <w:p w14:paraId="4C1C11F3" w14:textId="77777777" w:rsidR="00E8580D" w:rsidRDefault="00E8580D" w:rsidP="00E8580D">
      <w:pPr>
        <w:pStyle w:val="ListParagraph"/>
        <w:rPr>
          <w:rStyle w:val="Strong"/>
          <w:rFonts w:ascii="Segoe UI" w:hAnsi="Segoe UI" w:cs="Segoe UI"/>
          <w:bdr w:val="single" w:sz="2" w:space="0" w:color="D9D9E3" w:frame="1"/>
          <w:shd w:val="clear" w:color="auto" w:fill="F7F7F8"/>
        </w:rPr>
      </w:pPr>
    </w:p>
    <w:p w14:paraId="736F170B" w14:textId="77777777" w:rsidR="00E8580D" w:rsidRPr="00E8580D" w:rsidRDefault="00E8580D" w:rsidP="00E8580D">
      <w:pPr>
        <w:pStyle w:val="ListParagraph"/>
        <w:rPr>
          <w:rStyle w:val="Strong"/>
          <w:rFonts w:ascii="Segoe UI" w:hAnsi="Segoe UI" w:cs="Segoe UI"/>
          <w:bdr w:val="single" w:sz="2" w:space="0" w:color="D9D9E3" w:frame="1"/>
          <w:shd w:val="clear" w:color="auto" w:fill="F7F7F8"/>
        </w:rPr>
      </w:pPr>
    </w:p>
    <w:p w14:paraId="5A599959" w14:textId="37D6E583" w:rsidR="00E8580D" w:rsidRPr="002B738E" w:rsidRDefault="00E8580D" w:rsidP="00E8580D">
      <w:pPr>
        <w:pStyle w:val="ListParagraph"/>
        <w:numPr>
          <w:ilvl w:val="0"/>
          <w:numId w:val="24"/>
        </w:numPr>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shd w:val="clear" w:color="auto" w:fill="F7F7F8"/>
        </w:rPr>
        <w:t>Runtime Polymorphism (Method Overriding):</w:t>
      </w:r>
    </w:p>
    <w:p w14:paraId="597F4308" w14:textId="77777777" w:rsidR="002B738E" w:rsidRDefault="002B738E" w:rsidP="002B738E">
      <w:pPr>
        <w:pStyle w:val="ListParagraph"/>
        <w:rPr>
          <w:rStyle w:val="Strong"/>
          <w:rFonts w:ascii="Segoe UI" w:hAnsi="Segoe UI" w:cs="Segoe UI"/>
          <w:bdr w:val="single" w:sz="2" w:space="0" w:color="D9D9E3" w:frame="1"/>
          <w:shd w:val="clear" w:color="auto" w:fill="F7F7F8"/>
        </w:rPr>
      </w:pPr>
    </w:p>
    <w:p w14:paraId="3DD86C41" w14:textId="089BE282" w:rsidR="002B738E" w:rsidRDefault="002B738E" w:rsidP="002B738E">
      <w:pPr>
        <w:pStyle w:val="ListParagraph"/>
        <w:rPr>
          <w:rFonts w:ascii="Segoe UI" w:hAnsi="Segoe UI" w:cs="Segoe UI"/>
          <w:color w:val="374151"/>
          <w:shd w:val="clear" w:color="auto" w:fill="F7F7F8"/>
        </w:rPr>
      </w:pPr>
      <w:r>
        <w:rPr>
          <w:rFonts w:ascii="Segoe UI" w:hAnsi="Segoe UI" w:cs="Segoe UI"/>
          <w:color w:val="374151"/>
          <w:shd w:val="clear" w:color="auto" w:fill="F7F7F8"/>
        </w:rPr>
        <w:t>a subclass provides a specific implementation for a method that is already defined in its superclass.</w:t>
      </w:r>
    </w:p>
    <w:p w14:paraId="00A3A9B6" w14:textId="77777777" w:rsidR="002B738E" w:rsidRDefault="002B738E" w:rsidP="002B738E">
      <w:pPr>
        <w:pStyle w:val="ListParagraph"/>
        <w:rPr>
          <w:rFonts w:ascii="Segoe UI" w:hAnsi="Segoe UI" w:cs="Segoe UI"/>
          <w:color w:val="374151"/>
          <w:shd w:val="clear" w:color="auto" w:fill="F7F7F8"/>
        </w:rPr>
      </w:pPr>
    </w:p>
    <w:p w14:paraId="512912CF" w14:textId="366EEE85" w:rsidR="002B738E" w:rsidRDefault="002B738E" w:rsidP="002B738E">
      <w:pPr>
        <w:pStyle w:val="ListParagraph"/>
        <w:rPr>
          <w:rFonts w:ascii="Segoe UI" w:hAnsi="Segoe UI" w:cs="Segoe UI"/>
          <w:color w:val="374151"/>
          <w:shd w:val="clear" w:color="auto" w:fill="F7F7F8"/>
        </w:rPr>
      </w:pPr>
      <w:r>
        <w:rPr>
          <w:rFonts w:ascii="Segoe UI" w:hAnsi="Segoe UI" w:cs="Segoe UI"/>
          <w:color w:val="374151"/>
          <w:shd w:val="clear" w:color="auto" w:fill="F7F7F8"/>
        </w:rPr>
        <w:lastRenderedPageBreak/>
        <w:t>This allows a subclass object to override or replace the behavior of the method inherited from the superclass. The actual method to be executed is determined during runtime based on the object's actual type. This form of polymorphism is also known as "dynamic polymorphism" or "late binding."</w:t>
      </w:r>
    </w:p>
    <w:p w14:paraId="348F8CA3" w14:textId="77777777" w:rsidR="002B738E" w:rsidRDefault="002B738E" w:rsidP="002B738E">
      <w:pPr>
        <w:pStyle w:val="ListParagraph"/>
        <w:rPr>
          <w:rFonts w:ascii="Segoe UI" w:hAnsi="Segoe UI" w:cs="Segoe UI"/>
          <w:color w:val="374151"/>
          <w:shd w:val="clear" w:color="auto" w:fill="F7F7F8"/>
        </w:rPr>
      </w:pPr>
    </w:p>
    <w:p w14:paraId="3085A0AB" w14:textId="77777777" w:rsidR="002B738E" w:rsidRDefault="002B738E" w:rsidP="002B738E">
      <w:pPr>
        <w:pStyle w:val="ListParagraph"/>
        <w:rPr>
          <w:rFonts w:ascii="Segoe UI" w:hAnsi="Segoe UI" w:cs="Segoe UI"/>
          <w:color w:val="374151"/>
          <w:shd w:val="clear" w:color="auto" w:fill="F7F7F8"/>
        </w:rPr>
      </w:pPr>
    </w:p>
    <w:p w14:paraId="24BF013F"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569CD6"/>
          <w:sz w:val="21"/>
          <w:szCs w:val="21"/>
        </w:rPr>
        <w:t>class</w:t>
      </w: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4EC9B0"/>
          <w:sz w:val="21"/>
          <w:szCs w:val="21"/>
        </w:rPr>
        <w:t>Animal</w:t>
      </w:r>
      <w:r w:rsidRPr="002B738E">
        <w:rPr>
          <w:rFonts w:ascii="Consolas" w:eastAsia="Times New Roman" w:hAnsi="Consolas" w:cs="Times New Roman"/>
          <w:color w:val="CCCCCC"/>
          <w:sz w:val="21"/>
          <w:szCs w:val="21"/>
        </w:rPr>
        <w:t>:</w:t>
      </w:r>
    </w:p>
    <w:p w14:paraId="4E9F9D03"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569CD6"/>
          <w:sz w:val="21"/>
          <w:szCs w:val="21"/>
        </w:rPr>
        <w:t>def</w:t>
      </w: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DCDCAA"/>
          <w:sz w:val="21"/>
          <w:szCs w:val="21"/>
        </w:rPr>
        <w:t>speak</w:t>
      </w:r>
      <w:r w:rsidRPr="002B738E">
        <w:rPr>
          <w:rFonts w:ascii="Consolas" w:eastAsia="Times New Roman" w:hAnsi="Consolas" w:cs="Times New Roman"/>
          <w:color w:val="CCCCCC"/>
          <w:sz w:val="21"/>
          <w:szCs w:val="21"/>
        </w:rPr>
        <w:t>(</w:t>
      </w:r>
      <w:r w:rsidRPr="002B738E">
        <w:rPr>
          <w:rFonts w:ascii="Consolas" w:eastAsia="Times New Roman" w:hAnsi="Consolas" w:cs="Times New Roman"/>
          <w:color w:val="9CDCFE"/>
          <w:sz w:val="21"/>
          <w:szCs w:val="21"/>
        </w:rPr>
        <w:t>self</w:t>
      </w:r>
      <w:r w:rsidRPr="002B738E">
        <w:rPr>
          <w:rFonts w:ascii="Consolas" w:eastAsia="Times New Roman" w:hAnsi="Consolas" w:cs="Times New Roman"/>
          <w:color w:val="CCCCCC"/>
          <w:sz w:val="21"/>
          <w:szCs w:val="21"/>
        </w:rPr>
        <w:t>):</w:t>
      </w:r>
    </w:p>
    <w:p w14:paraId="5C574EBC"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CCCCCC"/>
          <w:sz w:val="21"/>
          <w:szCs w:val="21"/>
        </w:rPr>
        <w:t xml:space="preserve">        </w:t>
      </w:r>
      <w:proofErr w:type="gramStart"/>
      <w:r w:rsidRPr="002B738E">
        <w:rPr>
          <w:rFonts w:ascii="Consolas" w:eastAsia="Times New Roman" w:hAnsi="Consolas" w:cs="Times New Roman"/>
          <w:color w:val="C586C0"/>
          <w:sz w:val="21"/>
          <w:szCs w:val="21"/>
        </w:rPr>
        <w:t>pass</w:t>
      </w: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6A9955"/>
          <w:sz w:val="21"/>
          <w:szCs w:val="21"/>
        </w:rPr>
        <w:t>#</w:t>
      </w:r>
      <w:proofErr w:type="gramEnd"/>
      <w:r w:rsidRPr="002B738E">
        <w:rPr>
          <w:rFonts w:ascii="Consolas" w:eastAsia="Times New Roman" w:hAnsi="Consolas" w:cs="Times New Roman"/>
          <w:color w:val="6A9955"/>
          <w:sz w:val="21"/>
          <w:szCs w:val="21"/>
        </w:rPr>
        <w:t xml:space="preserve"> Placeholder method</w:t>
      </w:r>
    </w:p>
    <w:p w14:paraId="1C74698D"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p>
    <w:p w14:paraId="3902053D"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569CD6"/>
          <w:sz w:val="21"/>
          <w:szCs w:val="21"/>
        </w:rPr>
        <w:t>class</w:t>
      </w:r>
      <w:r w:rsidRPr="002B738E">
        <w:rPr>
          <w:rFonts w:ascii="Consolas" w:eastAsia="Times New Roman" w:hAnsi="Consolas" w:cs="Times New Roman"/>
          <w:color w:val="CCCCCC"/>
          <w:sz w:val="21"/>
          <w:szCs w:val="21"/>
        </w:rPr>
        <w:t xml:space="preserve"> </w:t>
      </w:r>
      <w:proofErr w:type="gramStart"/>
      <w:r w:rsidRPr="002B738E">
        <w:rPr>
          <w:rFonts w:ascii="Consolas" w:eastAsia="Times New Roman" w:hAnsi="Consolas" w:cs="Times New Roman"/>
          <w:color w:val="4EC9B0"/>
          <w:sz w:val="21"/>
          <w:szCs w:val="21"/>
        </w:rPr>
        <w:t>Dog</w:t>
      </w:r>
      <w:r w:rsidRPr="002B738E">
        <w:rPr>
          <w:rFonts w:ascii="Consolas" w:eastAsia="Times New Roman" w:hAnsi="Consolas" w:cs="Times New Roman"/>
          <w:color w:val="CCCCCC"/>
          <w:sz w:val="21"/>
          <w:szCs w:val="21"/>
        </w:rPr>
        <w:t>(</w:t>
      </w:r>
      <w:proofErr w:type="gramEnd"/>
      <w:r w:rsidRPr="002B738E">
        <w:rPr>
          <w:rFonts w:ascii="Consolas" w:eastAsia="Times New Roman" w:hAnsi="Consolas" w:cs="Times New Roman"/>
          <w:color w:val="4EC9B0"/>
          <w:sz w:val="21"/>
          <w:szCs w:val="21"/>
        </w:rPr>
        <w:t>Animal</w:t>
      </w:r>
      <w:r w:rsidRPr="002B738E">
        <w:rPr>
          <w:rFonts w:ascii="Consolas" w:eastAsia="Times New Roman" w:hAnsi="Consolas" w:cs="Times New Roman"/>
          <w:color w:val="CCCCCC"/>
          <w:sz w:val="21"/>
          <w:szCs w:val="21"/>
        </w:rPr>
        <w:t>):</w:t>
      </w:r>
    </w:p>
    <w:p w14:paraId="1D8FC5C9"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569CD6"/>
          <w:sz w:val="21"/>
          <w:szCs w:val="21"/>
        </w:rPr>
        <w:t>def</w:t>
      </w: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DCDCAA"/>
          <w:sz w:val="21"/>
          <w:szCs w:val="21"/>
        </w:rPr>
        <w:t>speak</w:t>
      </w:r>
      <w:r w:rsidRPr="002B738E">
        <w:rPr>
          <w:rFonts w:ascii="Consolas" w:eastAsia="Times New Roman" w:hAnsi="Consolas" w:cs="Times New Roman"/>
          <w:color w:val="CCCCCC"/>
          <w:sz w:val="21"/>
          <w:szCs w:val="21"/>
        </w:rPr>
        <w:t>(</w:t>
      </w:r>
      <w:r w:rsidRPr="002B738E">
        <w:rPr>
          <w:rFonts w:ascii="Consolas" w:eastAsia="Times New Roman" w:hAnsi="Consolas" w:cs="Times New Roman"/>
          <w:color w:val="9CDCFE"/>
          <w:sz w:val="21"/>
          <w:szCs w:val="21"/>
        </w:rPr>
        <w:t>self</w:t>
      </w:r>
      <w:r w:rsidRPr="002B738E">
        <w:rPr>
          <w:rFonts w:ascii="Consolas" w:eastAsia="Times New Roman" w:hAnsi="Consolas" w:cs="Times New Roman"/>
          <w:color w:val="CCCCCC"/>
          <w:sz w:val="21"/>
          <w:szCs w:val="21"/>
        </w:rPr>
        <w:t>):</w:t>
      </w:r>
    </w:p>
    <w:p w14:paraId="2FA37495"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C586C0"/>
          <w:sz w:val="21"/>
          <w:szCs w:val="21"/>
        </w:rPr>
        <w:t>return</w:t>
      </w: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CE9178"/>
          <w:sz w:val="21"/>
          <w:szCs w:val="21"/>
        </w:rPr>
        <w:t>"Woof!"</w:t>
      </w:r>
    </w:p>
    <w:p w14:paraId="2CBC3353"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p>
    <w:p w14:paraId="4B09BDA9"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569CD6"/>
          <w:sz w:val="21"/>
          <w:szCs w:val="21"/>
        </w:rPr>
        <w:t>class</w:t>
      </w:r>
      <w:r w:rsidRPr="002B738E">
        <w:rPr>
          <w:rFonts w:ascii="Consolas" w:eastAsia="Times New Roman" w:hAnsi="Consolas" w:cs="Times New Roman"/>
          <w:color w:val="CCCCCC"/>
          <w:sz w:val="21"/>
          <w:szCs w:val="21"/>
        </w:rPr>
        <w:t xml:space="preserve"> </w:t>
      </w:r>
      <w:proofErr w:type="gramStart"/>
      <w:r w:rsidRPr="002B738E">
        <w:rPr>
          <w:rFonts w:ascii="Consolas" w:eastAsia="Times New Roman" w:hAnsi="Consolas" w:cs="Times New Roman"/>
          <w:color w:val="4EC9B0"/>
          <w:sz w:val="21"/>
          <w:szCs w:val="21"/>
        </w:rPr>
        <w:t>Cat</w:t>
      </w:r>
      <w:r w:rsidRPr="002B738E">
        <w:rPr>
          <w:rFonts w:ascii="Consolas" w:eastAsia="Times New Roman" w:hAnsi="Consolas" w:cs="Times New Roman"/>
          <w:color w:val="CCCCCC"/>
          <w:sz w:val="21"/>
          <w:szCs w:val="21"/>
        </w:rPr>
        <w:t>(</w:t>
      </w:r>
      <w:proofErr w:type="gramEnd"/>
      <w:r w:rsidRPr="002B738E">
        <w:rPr>
          <w:rFonts w:ascii="Consolas" w:eastAsia="Times New Roman" w:hAnsi="Consolas" w:cs="Times New Roman"/>
          <w:color w:val="4EC9B0"/>
          <w:sz w:val="21"/>
          <w:szCs w:val="21"/>
        </w:rPr>
        <w:t>Animal</w:t>
      </w:r>
      <w:r w:rsidRPr="002B738E">
        <w:rPr>
          <w:rFonts w:ascii="Consolas" w:eastAsia="Times New Roman" w:hAnsi="Consolas" w:cs="Times New Roman"/>
          <w:color w:val="CCCCCC"/>
          <w:sz w:val="21"/>
          <w:szCs w:val="21"/>
        </w:rPr>
        <w:t>):</w:t>
      </w:r>
    </w:p>
    <w:p w14:paraId="4FBDD350"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569CD6"/>
          <w:sz w:val="21"/>
          <w:szCs w:val="21"/>
        </w:rPr>
        <w:t>def</w:t>
      </w: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DCDCAA"/>
          <w:sz w:val="21"/>
          <w:szCs w:val="21"/>
        </w:rPr>
        <w:t>speak</w:t>
      </w:r>
      <w:r w:rsidRPr="002B738E">
        <w:rPr>
          <w:rFonts w:ascii="Consolas" w:eastAsia="Times New Roman" w:hAnsi="Consolas" w:cs="Times New Roman"/>
          <w:color w:val="CCCCCC"/>
          <w:sz w:val="21"/>
          <w:szCs w:val="21"/>
        </w:rPr>
        <w:t>(</w:t>
      </w:r>
      <w:r w:rsidRPr="002B738E">
        <w:rPr>
          <w:rFonts w:ascii="Consolas" w:eastAsia="Times New Roman" w:hAnsi="Consolas" w:cs="Times New Roman"/>
          <w:color w:val="9CDCFE"/>
          <w:sz w:val="21"/>
          <w:szCs w:val="21"/>
        </w:rPr>
        <w:t>self</w:t>
      </w:r>
      <w:r w:rsidRPr="002B738E">
        <w:rPr>
          <w:rFonts w:ascii="Consolas" w:eastAsia="Times New Roman" w:hAnsi="Consolas" w:cs="Times New Roman"/>
          <w:color w:val="CCCCCC"/>
          <w:sz w:val="21"/>
          <w:szCs w:val="21"/>
        </w:rPr>
        <w:t>):</w:t>
      </w:r>
    </w:p>
    <w:p w14:paraId="40607283"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C586C0"/>
          <w:sz w:val="21"/>
          <w:szCs w:val="21"/>
        </w:rPr>
        <w:t>return</w:t>
      </w: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CE9178"/>
          <w:sz w:val="21"/>
          <w:szCs w:val="21"/>
        </w:rPr>
        <w:t>"Meow!"</w:t>
      </w:r>
    </w:p>
    <w:p w14:paraId="4F15EC3F"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p>
    <w:p w14:paraId="171512DE"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6A9955"/>
          <w:sz w:val="21"/>
          <w:szCs w:val="21"/>
        </w:rPr>
        <w:t># Create instances of Dog and Cat</w:t>
      </w:r>
    </w:p>
    <w:p w14:paraId="1E818A4B"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9CDCFE"/>
          <w:sz w:val="21"/>
          <w:szCs w:val="21"/>
        </w:rPr>
        <w:t>dog</w:t>
      </w: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D4D4D4"/>
          <w:sz w:val="21"/>
          <w:szCs w:val="21"/>
        </w:rPr>
        <w:t>=</w:t>
      </w:r>
      <w:r w:rsidRPr="002B738E">
        <w:rPr>
          <w:rFonts w:ascii="Consolas" w:eastAsia="Times New Roman" w:hAnsi="Consolas" w:cs="Times New Roman"/>
          <w:color w:val="CCCCCC"/>
          <w:sz w:val="21"/>
          <w:szCs w:val="21"/>
        </w:rPr>
        <w:t xml:space="preserve"> </w:t>
      </w:r>
      <w:proofErr w:type="gramStart"/>
      <w:r w:rsidRPr="002B738E">
        <w:rPr>
          <w:rFonts w:ascii="Consolas" w:eastAsia="Times New Roman" w:hAnsi="Consolas" w:cs="Times New Roman"/>
          <w:color w:val="4EC9B0"/>
          <w:sz w:val="21"/>
          <w:szCs w:val="21"/>
        </w:rPr>
        <w:t>Dog</w:t>
      </w:r>
      <w:r w:rsidRPr="002B738E">
        <w:rPr>
          <w:rFonts w:ascii="Consolas" w:eastAsia="Times New Roman" w:hAnsi="Consolas" w:cs="Times New Roman"/>
          <w:color w:val="CCCCCC"/>
          <w:sz w:val="21"/>
          <w:szCs w:val="21"/>
        </w:rPr>
        <w:t>(</w:t>
      </w:r>
      <w:proofErr w:type="gramEnd"/>
      <w:r w:rsidRPr="002B738E">
        <w:rPr>
          <w:rFonts w:ascii="Consolas" w:eastAsia="Times New Roman" w:hAnsi="Consolas" w:cs="Times New Roman"/>
          <w:color w:val="CCCCCC"/>
          <w:sz w:val="21"/>
          <w:szCs w:val="21"/>
        </w:rPr>
        <w:t>)</w:t>
      </w:r>
    </w:p>
    <w:p w14:paraId="6AA32933"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9CDCFE"/>
          <w:sz w:val="21"/>
          <w:szCs w:val="21"/>
        </w:rPr>
        <w:t>cat</w:t>
      </w:r>
      <w:r w:rsidRPr="002B738E">
        <w:rPr>
          <w:rFonts w:ascii="Consolas" w:eastAsia="Times New Roman" w:hAnsi="Consolas" w:cs="Times New Roman"/>
          <w:color w:val="CCCCCC"/>
          <w:sz w:val="21"/>
          <w:szCs w:val="21"/>
        </w:rPr>
        <w:t xml:space="preserve"> </w:t>
      </w:r>
      <w:r w:rsidRPr="002B738E">
        <w:rPr>
          <w:rFonts w:ascii="Consolas" w:eastAsia="Times New Roman" w:hAnsi="Consolas" w:cs="Times New Roman"/>
          <w:color w:val="D4D4D4"/>
          <w:sz w:val="21"/>
          <w:szCs w:val="21"/>
        </w:rPr>
        <w:t>=</w:t>
      </w:r>
      <w:r w:rsidRPr="002B738E">
        <w:rPr>
          <w:rFonts w:ascii="Consolas" w:eastAsia="Times New Roman" w:hAnsi="Consolas" w:cs="Times New Roman"/>
          <w:color w:val="CCCCCC"/>
          <w:sz w:val="21"/>
          <w:szCs w:val="21"/>
        </w:rPr>
        <w:t xml:space="preserve"> </w:t>
      </w:r>
      <w:proofErr w:type="gramStart"/>
      <w:r w:rsidRPr="002B738E">
        <w:rPr>
          <w:rFonts w:ascii="Consolas" w:eastAsia="Times New Roman" w:hAnsi="Consolas" w:cs="Times New Roman"/>
          <w:color w:val="4EC9B0"/>
          <w:sz w:val="21"/>
          <w:szCs w:val="21"/>
        </w:rPr>
        <w:t>Cat</w:t>
      </w:r>
      <w:r w:rsidRPr="002B738E">
        <w:rPr>
          <w:rFonts w:ascii="Consolas" w:eastAsia="Times New Roman" w:hAnsi="Consolas" w:cs="Times New Roman"/>
          <w:color w:val="CCCCCC"/>
          <w:sz w:val="21"/>
          <w:szCs w:val="21"/>
        </w:rPr>
        <w:t>(</w:t>
      </w:r>
      <w:proofErr w:type="gramEnd"/>
      <w:r w:rsidRPr="002B738E">
        <w:rPr>
          <w:rFonts w:ascii="Consolas" w:eastAsia="Times New Roman" w:hAnsi="Consolas" w:cs="Times New Roman"/>
          <w:color w:val="CCCCCC"/>
          <w:sz w:val="21"/>
          <w:szCs w:val="21"/>
        </w:rPr>
        <w:t>)</w:t>
      </w:r>
    </w:p>
    <w:p w14:paraId="10706E16"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p>
    <w:p w14:paraId="443BEC54"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6A9955"/>
          <w:sz w:val="21"/>
          <w:szCs w:val="21"/>
        </w:rPr>
        <w:t># Call the speak method on instances</w:t>
      </w:r>
    </w:p>
    <w:p w14:paraId="49E61E0B"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DCDCAA"/>
          <w:sz w:val="21"/>
          <w:szCs w:val="21"/>
        </w:rPr>
        <w:t>print</w:t>
      </w:r>
      <w:r w:rsidRPr="002B738E">
        <w:rPr>
          <w:rFonts w:ascii="Consolas" w:eastAsia="Times New Roman" w:hAnsi="Consolas" w:cs="Times New Roman"/>
          <w:color w:val="CCCCCC"/>
          <w:sz w:val="21"/>
          <w:szCs w:val="21"/>
        </w:rPr>
        <w:t>(</w:t>
      </w:r>
      <w:proofErr w:type="spellStart"/>
      <w:proofErr w:type="gramStart"/>
      <w:r w:rsidRPr="002B738E">
        <w:rPr>
          <w:rFonts w:ascii="Consolas" w:eastAsia="Times New Roman" w:hAnsi="Consolas" w:cs="Times New Roman"/>
          <w:color w:val="9CDCFE"/>
          <w:sz w:val="21"/>
          <w:szCs w:val="21"/>
        </w:rPr>
        <w:t>dog</w:t>
      </w:r>
      <w:r w:rsidRPr="002B738E">
        <w:rPr>
          <w:rFonts w:ascii="Consolas" w:eastAsia="Times New Roman" w:hAnsi="Consolas" w:cs="Times New Roman"/>
          <w:color w:val="CCCCCC"/>
          <w:sz w:val="21"/>
          <w:szCs w:val="21"/>
        </w:rPr>
        <w:t>.</w:t>
      </w:r>
      <w:r w:rsidRPr="002B738E">
        <w:rPr>
          <w:rFonts w:ascii="Consolas" w:eastAsia="Times New Roman" w:hAnsi="Consolas" w:cs="Times New Roman"/>
          <w:color w:val="DCDCAA"/>
          <w:sz w:val="21"/>
          <w:szCs w:val="21"/>
        </w:rPr>
        <w:t>speak</w:t>
      </w:r>
      <w:proofErr w:type="spellEnd"/>
      <w:proofErr w:type="gramEnd"/>
      <w:r w:rsidRPr="002B738E">
        <w:rPr>
          <w:rFonts w:ascii="Consolas" w:eastAsia="Times New Roman" w:hAnsi="Consolas" w:cs="Times New Roman"/>
          <w:color w:val="CCCCCC"/>
          <w:sz w:val="21"/>
          <w:szCs w:val="21"/>
        </w:rPr>
        <w:t>())  </w:t>
      </w:r>
      <w:r w:rsidRPr="002B738E">
        <w:rPr>
          <w:rFonts w:ascii="Consolas" w:eastAsia="Times New Roman" w:hAnsi="Consolas" w:cs="Times New Roman"/>
          <w:color w:val="6A9955"/>
          <w:sz w:val="21"/>
          <w:szCs w:val="21"/>
        </w:rPr>
        <w:t># Output: Woof!</w:t>
      </w:r>
    </w:p>
    <w:p w14:paraId="1C1B696F" w14:textId="77777777" w:rsidR="002B738E" w:rsidRDefault="002B738E" w:rsidP="002B738E">
      <w:pPr>
        <w:shd w:val="clear" w:color="auto" w:fill="1F1F1F"/>
        <w:spacing w:line="285" w:lineRule="atLeast"/>
        <w:rPr>
          <w:rFonts w:ascii="Consolas" w:eastAsia="Times New Roman" w:hAnsi="Consolas" w:cs="Times New Roman"/>
          <w:color w:val="6A9955"/>
          <w:sz w:val="21"/>
          <w:szCs w:val="21"/>
        </w:rPr>
      </w:pPr>
      <w:r w:rsidRPr="002B738E">
        <w:rPr>
          <w:rFonts w:ascii="Consolas" w:eastAsia="Times New Roman" w:hAnsi="Consolas" w:cs="Times New Roman"/>
          <w:color w:val="DCDCAA"/>
          <w:sz w:val="21"/>
          <w:szCs w:val="21"/>
        </w:rPr>
        <w:t>print</w:t>
      </w:r>
      <w:r w:rsidRPr="002B738E">
        <w:rPr>
          <w:rFonts w:ascii="Consolas" w:eastAsia="Times New Roman" w:hAnsi="Consolas" w:cs="Times New Roman"/>
          <w:color w:val="CCCCCC"/>
          <w:sz w:val="21"/>
          <w:szCs w:val="21"/>
        </w:rPr>
        <w:t>(</w:t>
      </w:r>
      <w:proofErr w:type="spellStart"/>
      <w:proofErr w:type="gramStart"/>
      <w:r w:rsidRPr="002B738E">
        <w:rPr>
          <w:rFonts w:ascii="Consolas" w:eastAsia="Times New Roman" w:hAnsi="Consolas" w:cs="Times New Roman"/>
          <w:color w:val="9CDCFE"/>
          <w:sz w:val="21"/>
          <w:szCs w:val="21"/>
        </w:rPr>
        <w:t>cat</w:t>
      </w:r>
      <w:r w:rsidRPr="002B738E">
        <w:rPr>
          <w:rFonts w:ascii="Consolas" w:eastAsia="Times New Roman" w:hAnsi="Consolas" w:cs="Times New Roman"/>
          <w:color w:val="CCCCCC"/>
          <w:sz w:val="21"/>
          <w:szCs w:val="21"/>
        </w:rPr>
        <w:t>.</w:t>
      </w:r>
      <w:r w:rsidRPr="002B738E">
        <w:rPr>
          <w:rFonts w:ascii="Consolas" w:eastAsia="Times New Roman" w:hAnsi="Consolas" w:cs="Times New Roman"/>
          <w:color w:val="DCDCAA"/>
          <w:sz w:val="21"/>
          <w:szCs w:val="21"/>
        </w:rPr>
        <w:t>speak</w:t>
      </w:r>
      <w:proofErr w:type="spellEnd"/>
      <w:proofErr w:type="gramEnd"/>
      <w:r w:rsidRPr="002B738E">
        <w:rPr>
          <w:rFonts w:ascii="Consolas" w:eastAsia="Times New Roman" w:hAnsi="Consolas" w:cs="Times New Roman"/>
          <w:color w:val="CCCCCC"/>
          <w:sz w:val="21"/>
          <w:szCs w:val="21"/>
        </w:rPr>
        <w:t>())  </w:t>
      </w:r>
      <w:r w:rsidRPr="002B738E">
        <w:rPr>
          <w:rFonts w:ascii="Consolas" w:eastAsia="Times New Roman" w:hAnsi="Consolas" w:cs="Times New Roman"/>
          <w:color w:val="6A9955"/>
          <w:sz w:val="21"/>
          <w:szCs w:val="21"/>
        </w:rPr>
        <w:t># Output: Meow!</w:t>
      </w:r>
    </w:p>
    <w:p w14:paraId="40E4A269" w14:textId="77777777" w:rsidR="002B738E" w:rsidRDefault="002B738E" w:rsidP="002B738E">
      <w:pPr>
        <w:shd w:val="clear" w:color="auto" w:fill="1F1F1F"/>
        <w:spacing w:line="285" w:lineRule="atLeast"/>
        <w:rPr>
          <w:rFonts w:ascii="Consolas" w:eastAsia="Times New Roman" w:hAnsi="Consolas" w:cs="Times New Roman"/>
          <w:color w:val="6A9955"/>
          <w:sz w:val="21"/>
          <w:szCs w:val="21"/>
        </w:rPr>
      </w:pPr>
    </w:p>
    <w:p w14:paraId="51487747" w14:textId="77777777" w:rsidR="002B738E" w:rsidRDefault="002B738E" w:rsidP="002B738E">
      <w:pPr>
        <w:shd w:val="clear" w:color="auto" w:fill="1F1F1F"/>
        <w:spacing w:line="285" w:lineRule="atLeast"/>
        <w:rPr>
          <w:rFonts w:ascii="Consolas" w:eastAsia="Times New Roman" w:hAnsi="Consolas" w:cs="Times New Roman"/>
          <w:color w:val="6A9955"/>
          <w:sz w:val="21"/>
          <w:szCs w:val="21"/>
        </w:rPr>
      </w:pPr>
    </w:p>
    <w:p w14:paraId="09805617" w14:textId="24ADF539" w:rsidR="002B738E" w:rsidRDefault="002B738E" w:rsidP="002B738E">
      <w:pPr>
        <w:shd w:val="clear" w:color="auto" w:fill="1F1F1F"/>
        <w:spacing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###########OUTPUT#################</w:t>
      </w:r>
    </w:p>
    <w:p w14:paraId="201F2C9C" w14:textId="77777777" w:rsidR="002B738E" w:rsidRDefault="002B738E" w:rsidP="002B738E">
      <w:pPr>
        <w:shd w:val="clear" w:color="auto" w:fill="1F1F1F"/>
        <w:spacing w:line="285" w:lineRule="atLeast"/>
        <w:rPr>
          <w:rFonts w:ascii="Consolas" w:eastAsia="Times New Roman" w:hAnsi="Consolas" w:cs="Times New Roman"/>
          <w:color w:val="6A9955"/>
          <w:sz w:val="21"/>
          <w:szCs w:val="21"/>
        </w:rPr>
      </w:pPr>
    </w:p>
    <w:p w14:paraId="629F8D87" w14:textId="77777777" w:rsidR="002B738E" w:rsidRDefault="002B738E" w:rsidP="002B738E">
      <w:pPr>
        <w:shd w:val="clear" w:color="auto" w:fill="1F1F1F"/>
        <w:spacing w:line="285" w:lineRule="atLeast"/>
        <w:rPr>
          <w:rFonts w:ascii="Consolas" w:eastAsia="Times New Roman" w:hAnsi="Consolas" w:cs="Times New Roman"/>
          <w:color w:val="6A9955"/>
          <w:sz w:val="21"/>
          <w:szCs w:val="21"/>
        </w:rPr>
      </w:pPr>
    </w:p>
    <w:p w14:paraId="41530310" w14:textId="77777777"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CCCCCC"/>
          <w:sz w:val="21"/>
          <w:szCs w:val="21"/>
        </w:rPr>
        <w:t>Woof!</w:t>
      </w:r>
    </w:p>
    <w:p w14:paraId="4CCEA5AB" w14:textId="28A94CFD" w:rsidR="002B738E" w:rsidRPr="002B738E" w:rsidRDefault="002B738E" w:rsidP="002B738E">
      <w:pPr>
        <w:shd w:val="clear" w:color="auto" w:fill="1F1F1F"/>
        <w:spacing w:line="285" w:lineRule="atLeast"/>
        <w:rPr>
          <w:rFonts w:ascii="Consolas" w:eastAsia="Times New Roman" w:hAnsi="Consolas" w:cs="Times New Roman"/>
          <w:color w:val="CCCCCC"/>
          <w:sz w:val="21"/>
          <w:szCs w:val="21"/>
        </w:rPr>
      </w:pPr>
      <w:r w:rsidRPr="002B738E">
        <w:rPr>
          <w:rFonts w:ascii="Consolas" w:eastAsia="Times New Roman" w:hAnsi="Consolas" w:cs="Times New Roman"/>
          <w:color w:val="CCCCCC"/>
          <w:sz w:val="21"/>
          <w:szCs w:val="21"/>
        </w:rPr>
        <w:t>Meow!</w:t>
      </w:r>
    </w:p>
    <w:p w14:paraId="4C3B116A" w14:textId="77777777" w:rsidR="002B738E" w:rsidRPr="00E8580D" w:rsidRDefault="002B738E" w:rsidP="002B738E">
      <w:pPr>
        <w:pStyle w:val="ListParagraph"/>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EF2ABB" w14:textId="77777777" w:rsidR="00E8580D" w:rsidRDefault="00E8580D" w:rsidP="00E858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43495" w14:textId="77777777" w:rsidR="00E8580D" w:rsidRPr="00E8580D" w:rsidRDefault="00E8580D" w:rsidP="00E858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FEEF4" w14:textId="77777777" w:rsidR="00407A3D" w:rsidRDefault="00407A3D"/>
    <w:p w14:paraId="6DCCCBFF" w14:textId="77777777" w:rsidR="00407A3D" w:rsidRDefault="00407A3D"/>
    <w:p w14:paraId="675BF911" w14:textId="77777777" w:rsidR="00407A3D" w:rsidRDefault="00407A3D"/>
    <w:p w14:paraId="6FB4E6BB" w14:textId="77777777" w:rsidR="00407A3D" w:rsidRDefault="00407A3D"/>
    <w:p w14:paraId="1429763E" w14:textId="77777777" w:rsidR="008F08DF" w:rsidRDefault="008F08DF" w:rsidP="00407A3D">
      <w:pPr>
        <w:shd w:val="clear" w:color="auto" w:fill="FFFFFF"/>
        <w:spacing w:after="240"/>
        <w:rPr>
          <w:rFonts w:ascii="Segoe UI" w:eastAsia="Times New Roman" w:hAnsi="Segoe UI" w:cs="Segoe UI"/>
          <w:b/>
          <w:bCs/>
          <w:color w:val="282829"/>
          <w:sz w:val="23"/>
          <w:szCs w:val="23"/>
        </w:rPr>
      </w:pPr>
    </w:p>
    <w:p w14:paraId="345D9026" w14:textId="77777777" w:rsidR="008F08DF" w:rsidRDefault="008F08DF" w:rsidP="00407A3D">
      <w:pPr>
        <w:shd w:val="clear" w:color="auto" w:fill="FFFFFF"/>
        <w:spacing w:after="240"/>
        <w:rPr>
          <w:rFonts w:ascii="Segoe UI" w:eastAsia="Times New Roman" w:hAnsi="Segoe UI" w:cs="Segoe UI"/>
          <w:b/>
          <w:bCs/>
          <w:color w:val="282829"/>
          <w:sz w:val="23"/>
          <w:szCs w:val="23"/>
        </w:rPr>
      </w:pPr>
    </w:p>
    <w:p w14:paraId="68AA1FF1" w14:textId="15A9F660" w:rsidR="00407A3D" w:rsidRPr="00407A3D" w:rsidRDefault="00407A3D" w:rsidP="00407A3D">
      <w:pPr>
        <w:shd w:val="clear" w:color="auto" w:fill="FFFFFF"/>
        <w:spacing w:after="240"/>
        <w:rPr>
          <w:rFonts w:ascii="Segoe UI" w:eastAsia="Times New Roman" w:hAnsi="Segoe UI" w:cs="Segoe UI"/>
          <w:color w:val="282829"/>
          <w:sz w:val="23"/>
          <w:szCs w:val="23"/>
        </w:rPr>
      </w:pPr>
      <w:r w:rsidRPr="00407A3D">
        <w:rPr>
          <w:rFonts w:ascii="Segoe UI" w:eastAsia="Times New Roman" w:hAnsi="Segoe UI" w:cs="Segoe UI"/>
          <w:b/>
          <w:bCs/>
          <w:color w:val="282829"/>
          <w:sz w:val="23"/>
          <w:szCs w:val="23"/>
        </w:rPr>
        <w:lastRenderedPageBreak/>
        <w:t>Polymorphism is a programming concept that refers to the ability of objects to take on multiple forms or behaviors. It is a core pillar of Object-Oriented Programming (OOP) but is not limited to OOP.</w:t>
      </w:r>
    </w:p>
    <w:p w14:paraId="61984793" w14:textId="77777777" w:rsidR="00407A3D" w:rsidRPr="00407A3D" w:rsidRDefault="00407A3D" w:rsidP="00407A3D">
      <w:pPr>
        <w:shd w:val="clear" w:color="auto" w:fill="FFFFFF"/>
        <w:spacing w:after="240"/>
        <w:rPr>
          <w:rFonts w:ascii="Segoe UI" w:eastAsia="Times New Roman" w:hAnsi="Segoe UI" w:cs="Segoe UI"/>
          <w:color w:val="282829"/>
          <w:sz w:val="23"/>
          <w:szCs w:val="23"/>
        </w:rPr>
      </w:pPr>
      <w:r w:rsidRPr="00407A3D">
        <w:rPr>
          <w:rFonts w:ascii="Segoe UI" w:eastAsia="Times New Roman" w:hAnsi="Segoe UI" w:cs="Segoe UI"/>
          <w:color w:val="282829"/>
          <w:sz w:val="23"/>
          <w:szCs w:val="23"/>
        </w:rPr>
        <w:t xml:space="preserve">Polymorphism is a widely used programming concept and is not limited to any </w:t>
      </w:r>
      <w:proofErr w:type="gramStart"/>
      <w:r w:rsidRPr="00407A3D">
        <w:rPr>
          <w:rFonts w:ascii="Segoe UI" w:eastAsia="Times New Roman" w:hAnsi="Segoe UI" w:cs="Segoe UI"/>
          <w:color w:val="282829"/>
          <w:sz w:val="23"/>
          <w:szCs w:val="23"/>
        </w:rPr>
        <w:t>particular programming</w:t>
      </w:r>
      <w:proofErr w:type="gramEnd"/>
      <w:r w:rsidRPr="00407A3D">
        <w:rPr>
          <w:rFonts w:ascii="Segoe UI" w:eastAsia="Times New Roman" w:hAnsi="Segoe UI" w:cs="Segoe UI"/>
          <w:color w:val="282829"/>
          <w:sz w:val="23"/>
          <w:szCs w:val="23"/>
        </w:rPr>
        <w:t xml:space="preserve"> language or paradigm. It can be implemented in many programming paradigms, including procedural, functional, and object-oriented programming.</w:t>
      </w:r>
    </w:p>
    <w:p w14:paraId="29FEC93E" w14:textId="301AC49A" w:rsidR="00407A3D" w:rsidRPr="00407A3D" w:rsidRDefault="00407A3D" w:rsidP="00407A3D">
      <w:pPr>
        <w:shd w:val="clear" w:color="auto" w:fill="FFFFFF"/>
        <w:rPr>
          <w:rFonts w:ascii="Segoe UI" w:eastAsia="Times New Roman" w:hAnsi="Segoe UI" w:cs="Segoe UI"/>
          <w:color w:val="282829"/>
          <w:sz w:val="23"/>
          <w:szCs w:val="23"/>
        </w:rPr>
      </w:pPr>
      <w:r w:rsidRPr="00407A3D">
        <w:rPr>
          <w:rFonts w:ascii="Segoe UI" w:eastAsia="Times New Roman" w:hAnsi="Segoe UI" w:cs="Segoe UI"/>
          <w:noProof/>
          <w:color w:val="282829"/>
          <w:sz w:val="23"/>
          <w:szCs w:val="23"/>
        </w:rPr>
        <w:drawing>
          <wp:inline distT="0" distB="0" distL="0" distR="0" wp14:anchorId="773FE110" wp14:editId="0E56B998">
            <wp:extent cx="2941320" cy="1554480"/>
            <wp:effectExtent l="0" t="0" r="0" b="7620"/>
            <wp:docPr id="128917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1554480"/>
                    </a:xfrm>
                    <a:prstGeom prst="rect">
                      <a:avLst/>
                    </a:prstGeom>
                    <a:noFill/>
                    <a:ln>
                      <a:noFill/>
                    </a:ln>
                  </pic:spPr>
                </pic:pic>
              </a:graphicData>
            </a:graphic>
          </wp:inline>
        </w:drawing>
      </w:r>
    </w:p>
    <w:p w14:paraId="6B88E1E9" w14:textId="77777777" w:rsidR="00407A3D" w:rsidRDefault="00407A3D"/>
    <w:sectPr w:rsidR="0040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C545E5"/>
    <w:multiLevelType w:val="hybridMultilevel"/>
    <w:tmpl w:val="1F7092A4"/>
    <w:lvl w:ilvl="0" w:tplc="5BDC8FD4">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3491084">
    <w:abstractNumId w:val="20"/>
  </w:num>
  <w:num w:numId="2" w16cid:durableId="1727799403">
    <w:abstractNumId w:val="13"/>
  </w:num>
  <w:num w:numId="3" w16cid:durableId="1572735521">
    <w:abstractNumId w:val="10"/>
  </w:num>
  <w:num w:numId="4" w16cid:durableId="754475948">
    <w:abstractNumId w:val="22"/>
  </w:num>
  <w:num w:numId="5" w16cid:durableId="651178067">
    <w:abstractNumId w:val="14"/>
  </w:num>
  <w:num w:numId="6" w16cid:durableId="1388529209">
    <w:abstractNumId w:val="17"/>
  </w:num>
  <w:num w:numId="7" w16cid:durableId="1337000318">
    <w:abstractNumId w:val="19"/>
  </w:num>
  <w:num w:numId="8" w16cid:durableId="1760979624">
    <w:abstractNumId w:val="9"/>
  </w:num>
  <w:num w:numId="9" w16cid:durableId="1431387571">
    <w:abstractNumId w:val="7"/>
  </w:num>
  <w:num w:numId="10" w16cid:durableId="67653322">
    <w:abstractNumId w:val="6"/>
  </w:num>
  <w:num w:numId="11" w16cid:durableId="1414820872">
    <w:abstractNumId w:val="5"/>
  </w:num>
  <w:num w:numId="12" w16cid:durableId="625353039">
    <w:abstractNumId w:val="4"/>
  </w:num>
  <w:num w:numId="13" w16cid:durableId="1673221502">
    <w:abstractNumId w:val="8"/>
  </w:num>
  <w:num w:numId="14" w16cid:durableId="974213066">
    <w:abstractNumId w:val="3"/>
  </w:num>
  <w:num w:numId="15" w16cid:durableId="1079905952">
    <w:abstractNumId w:val="2"/>
  </w:num>
  <w:num w:numId="16" w16cid:durableId="388772523">
    <w:abstractNumId w:val="1"/>
  </w:num>
  <w:num w:numId="17" w16cid:durableId="1868448744">
    <w:abstractNumId w:val="0"/>
  </w:num>
  <w:num w:numId="18" w16cid:durableId="1134716615">
    <w:abstractNumId w:val="15"/>
  </w:num>
  <w:num w:numId="19" w16cid:durableId="1131631575">
    <w:abstractNumId w:val="16"/>
  </w:num>
  <w:num w:numId="20" w16cid:durableId="1080180636">
    <w:abstractNumId w:val="21"/>
  </w:num>
  <w:num w:numId="21" w16cid:durableId="143401939">
    <w:abstractNumId w:val="18"/>
  </w:num>
  <w:num w:numId="22" w16cid:durableId="1904363828">
    <w:abstractNumId w:val="11"/>
  </w:num>
  <w:num w:numId="23" w16cid:durableId="2131780492">
    <w:abstractNumId w:val="23"/>
  </w:num>
  <w:num w:numId="24" w16cid:durableId="10905895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3D"/>
    <w:rsid w:val="002B738E"/>
    <w:rsid w:val="00407A3D"/>
    <w:rsid w:val="004F4583"/>
    <w:rsid w:val="0062215C"/>
    <w:rsid w:val="00645252"/>
    <w:rsid w:val="006D3D74"/>
    <w:rsid w:val="0083569A"/>
    <w:rsid w:val="008F08DF"/>
    <w:rsid w:val="00984488"/>
    <w:rsid w:val="00A9204E"/>
    <w:rsid w:val="00E8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E0DC"/>
  <w15:chartTrackingRefBased/>
  <w15:docId w15:val="{A4117DB1-6EA2-4565-B0A8-0D1FFA30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q-text">
    <w:name w:val="q-text"/>
    <w:basedOn w:val="Normal"/>
    <w:rsid w:val="00407A3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E85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9365">
      <w:bodyDiv w:val="1"/>
      <w:marLeft w:val="0"/>
      <w:marRight w:val="0"/>
      <w:marTop w:val="0"/>
      <w:marBottom w:val="0"/>
      <w:divBdr>
        <w:top w:val="none" w:sz="0" w:space="0" w:color="auto"/>
        <w:left w:val="none" w:sz="0" w:space="0" w:color="auto"/>
        <w:bottom w:val="none" w:sz="0" w:space="0" w:color="auto"/>
        <w:right w:val="none" w:sz="0" w:space="0" w:color="auto"/>
      </w:divBdr>
      <w:divsChild>
        <w:div w:id="2139952647">
          <w:marLeft w:val="0"/>
          <w:marRight w:val="0"/>
          <w:marTop w:val="0"/>
          <w:marBottom w:val="0"/>
          <w:divBdr>
            <w:top w:val="none" w:sz="0" w:space="0" w:color="auto"/>
            <w:left w:val="none" w:sz="0" w:space="0" w:color="auto"/>
            <w:bottom w:val="none" w:sz="0" w:space="0" w:color="auto"/>
            <w:right w:val="none" w:sz="0" w:space="0" w:color="auto"/>
          </w:divBdr>
          <w:divsChild>
            <w:div w:id="1047219954">
              <w:marLeft w:val="0"/>
              <w:marRight w:val="0"/>
              <w:marTop w:val="0"/>
              <w:marBottom w:val="0"/>
              <w:divBdr>
                <w:top w:val="none" w:sz="0" w:space="0" w:color="auto"/>
                <w:left w:val="none" w:sz="0" w:space="0" w:color="auto"/>
                <w:bottom w:val="none" w:sz="0" w:space="0" w:color="auto"/>
                <w:right w:val="none" w:sz="0" w:space="0" w:color="auto"/>
              </w:divBdr>
            </w:div>
            <w:div w:id="890924179">
              <w:marLeft w:val="0"/>
              <w:marRight w:val="0"/>
              <w:marTop w:val="0"/>
              <w:marBottom w:val="0"/>
              <w:divBdr>
                <w:top w:val="none" w:sz="0" w:space="0" w:color="auto"/>
                <w:left w:val="none" w:sz="0" w:space="0" w:color="auto"/>
                <w:bottom w:val="none" w:sz="0" w:space="0" w:color="auto"/>
                <w:right w:val="none" w:sz="0" w:space="0" w:color="auto"/>
              </w:divBdr>
            </w:div>
            <w:div w:id="1835560161">
              <w:marLeft w:val="0"/>
              <w:marRight w:val="0"/>
              <w:marTop w:val="0"/>
              <w:marBottom w:val="0"/>
              <w:divBdr>
                <w:top w:val="none" w:sz="0" w:space="0" w:color="auto"/>
                <w:left w:val="none" w:sz="0" w:space="0" w:color="auto"/>
                <w:bottom w:val="none" w:sz="0" w:space="0" w:color="auto"/>
                <w:right w:val="none" w:sz="0" w:space="0" w:color="auto"/>
              </w:divBdr>
            </w:div>
            <w:div w:id="763571377">
              <w:marLeft w:val="0"/>
              <w:marRight w:val="0"/>
              <w:marTop w:val="0"/>
              <w:marBottom w:val="0"/>
              <w:divBdr>
                <w:top w:val="none" w:sz="0" w:space="0" w:color="auto"/>
                <w:left w:val="none" w:sz="0" w:space="0" w:color="auto"/>
                <w:bottom w:val="none" w:sz="0" w:space="0" w:color="auto"/>
                <w:right w:val="none" w:sz="0" w:space="0" w:color="auto"/>
              </w:divBdr>
            </w:div>
            <w:div w:id="571542740">
              <w:marLeft w:val="0"/>
              <w:marRight w:val="0"/>
              <w:marTop w:val="0"/>
              <w:marBottom w:val="0"/>
              <w:divBdr>
                <w:top w:val="none" w:sz="0" w:space="0" w:color="auto"/>
                <w:left w:val="none" w:sz="0" w:space="0" w:color="auto"/>
                <w:bottom w:val="none" w:sz="0" w:space="0" w:color="auto"/>
                <w:right w:val="none" w:sz="0" w:space="0" w:color="auto"/>
              </w:divBdr>
            </w:div>
            <w:div w:id="647057112">
              <w:marLeft w:val="0"/>
              <w:marRight w:val="0"/>
              <w:marTop w:val="0"/>
              <w:marBottom w:val="0"/>
              <w:divBdr>
                <w:top w:val="none" w:sz="0" w:space="0" w:color="auto"/>
                <w:left w:val="none" w:sz="0" w:space="0" w:color="auto"/>
                <w:bottom w:val="none" w:sz="0" w:space="0" w:color="auto"/>
                <w:right w:val="none" w:sz="0" w:space="0" w:color="auto"/>
              </w:divBdr>
            </w:div>
            <w:div w:id="1286615550">
              <w:marLeft w:val="0"/>
              <w:marRight w:val="0"/>
              <w:marTop w:val="0"/>
              <w:marBottom w:val="0"/>
              <w:divBdr>
                <w:top w:val="none" w:sz="0" w:space="0" w:color="auto"/>
                <w:left w:val="none" w:sz="0" w:space="0" w:color="auto"/>
                <w:bottom w:val="none" w:sz="0" w:space="0" w:color="auto"/>
                <w:right w:val="none" w:sz="0" w:space="0" w:color="auto"/>
              </w:divBdr>
            </w:div>
            <w:div w:id="19347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7541">
      <w:bodyDiv w:val="1"/>
      <w:marLeft w:val="0"/>
      <w:marRight w:val="0"/>
      <w:marTop w:val="0"/>
      <w:marBottom w:val="0"/>
      <w:divBdr>
        <w:top w:val="none" w:sz="0" w:space="0" w:color="auto"/>
        <w:left w:val="none" w:sz="0" w:space="0" w:color="auto"/>
        <w:bottom w:val="none" w:sz="0" w:space="0" w:color="auto"/>
        <w:right w:val="none" w:sz="0" w:space="0" w:color="auto"/>
      </w:divBdr>
      <w:divsChild>
        <w:div w:id="282149951">
          <w:marLeft w:val="0"/>
          <w:marRight w:val="0"/>
          <w:marTop w:val="0"/>
          <w:marBottom w:val="0"/>
          <w:divBdr>
            <w:top w:val="none" w:sz="0" w:space="0" w:color="auto"/>
            <w:left w:val="none" w:sz="0" w:space="0" w:color="auto"/>
            <w:bottom w:val="none" w:sz="0" w:space="0" w:color="auto"/>
            <w:right w:val="none" w:sz="0" w:space="0" w:color="auto"/>
          </w:divBdr>
          <w:divsChild>
            <w:div w:id="1922593773">
              <w:marLeft w:val="0"/>
              <w:marRight w:val="0"/>
              <w:marTop w:val="0"/>
              <w:marBottom w:val="0"/>
              <w:divBdr>
                <w:top w:val="none" w:sz="0" w:space="0" w:color="auto"/>
                <w:left w:val="none" w:sz="0" w:space="0" w:color="auto"/>
                <w:bottom w:val="none" w:sz="0" w:space="0" w:color="auto"/>
                <w:right w:val="none" w:sz="0" w:space="0" w:color="auto"/>
              </w:divBdr>
            </w:div>
            <w:div w:id="1789811364">
              <w:marLeft w:val="0"/>
              <w:marRight w:val="0"/>
              <w:marTop w:val="0"/>
              <w:marBottom w:val="0"/>
              <w:divBdr>
                <w:top w:val="none" w:sz="0" w:space="0" w:color="auto"/>
                <w:left w:val="none" w:sz="0" w:space="0" w:color="auto"/>
                <w:bottom w:val="none" w:sz="0" w:space="0" w:color="auto"/>
                <w:right w:val="none" w:sz="0" w:space="0" w:color="auto"/>
              </w:divBdr>
            </w:div>
            <w:div w:id="1654526077">
              <w:marLeft w:val="0"/>
              <w:marRight w:val="0"/>
              <w:marTop w:val="0"/>
              <w:marBottom w:val="0"/>
              <w:divBdr>
                <w:top w:val="none" w:sz="0" w:space="0" w:color="auto"/>
                <w:left w:val="none" w:sz="0" w:space="0" w:color="auto"/>
                <w:bottom w:val="none" w:sz="0" w:space="0" w:color="auto"/>
                <w:right w:val="none" w:sz="0" w:space="0" w:color="auto"/>
              </w:divBdr>
            </w:div>
            <w:div w:id="410348381">
              <w:marLeft w:val="0"/>
              <w:marRight w:val="0"/>
              <w:marTop w:val="0"/>
              <w:marBottom w:val="0"/>
              <w:divBdr>
                <w:top w:val="none" w:sz="0" w:space="0" w:color="auto"/>
                <w:left w:val="none" w:sz="0" w:space="0" w:color="auto"/>
                <w:bottom w:val="none" w:sz="0" w:space="0" w:color="auto"/>
                <w:right w:val="none" w:sz="0" w:space="0" w:color="auto"/>
              </w:divBdr>
            </w:div>
            <w:div w:id="1756199074">
              <w:marLeft w:val="0"/>
              <w:marRight w:val="0"/>
              <w:marTop w:val="0"/>
              <w:marBottom w:val="0"/>
              <w:divBdr>
                <w:top w:val="none" w:sz="0" w:space="0" w:color="auto"/>
                <w:left w:val="none" w:sz="0" w:space="0" w:color="auto"/>
                <w:bottom w:val="none" w:sz="0" w:space="0" w:color="auto"/>
                <w:right w:val="none" w:sz="0" w:space="0" w:color="auto"/>
              </w:divBdr>
            </w:div>
            <w:div w:id="236407485">
              <w:marLeft w:val="0"/>
              <w:marRight w:val="0"/>
              <w:marTop w:val="0"/>
              <w:marBottom w:val="0"/>
              <w:divBdr>
                <w:top w:val="none" w:sz="0" w:space="0" w:color="auto"/>
                <w:left w:val="none" w:sz="0" w:space="0" w:color="auto"/>
                <w:bottom w:val="none" w:sz="0" w:space="0" w:color="auto"/>
                <w:right w:val="none" w:sz="0" w:space="0" w:color="auto"/>
              </w:divBdr>
            </w:div>
            <w:div w:id="1675182945">
              <w:marLeft w:val="0"/>
              <w:marRight w:val="0"/>
              <w:marTop w:val="0"/>
              <w:marBottom w:val="0"/>
              <w:divBdr>
                <w:top w:val="none" w:sz="0" w:space="0" w:color="auto"/>
                <w:left w:val="none" w:sz="0" w:space="0" w:color="auto"/>
                <w:bottom w:val="none" w:sz="0" w:space="0" w:color="auto"/>
                <w:right w:val="none" w:sz="0" w:space="0" w:color="auto"/>
              </w:divBdr>
            </w:div>
            <w:div w:id="69009573">
              <w:marLeft w:val="0"/>
              <w:marRight w:val="0"/>
              <w:marTop w:val="0"/>
              <w:marBottom w:val="0"/>
              <w:divBdr>
                <w:top w:val="none" w:sz="0" w:space="0" w:color="auto"/>
                <w:left w:val="none" w:sz="0" w:space="0" w:color="auto"/>
                <w:bottom w:val="none" w:sz="0" w:space="0" w:color="auto"/>
                <w:right w:val="none" w:sz="0" w:space="0" w:color="auto"/>
              </w:divBdr>
            </w:div>
            <w:div w:id="999305582">
              <w:marLeft w:val="0"/>
              <w:marRight w:val="0"/>
              <w:marTop w:val="0"/>
              <w:marBottom w:val="0"/>
              <w:divBdr>
                <w:top w:val="none" w:sz="0" w:space="0" w:color="auto"/>
                <w:left w:val="none" w:sz="0" w:space="0" w:color="auto"/>
                <w:bottom w:val="none" w:sz="0" w:space="0" w:color="auto"/>
                <w:right w:val="none" w:sz="0" w:space="0" w:color="auto"/>
              </w:divBdr>
            </w:div>
            <w:div w:id="1426614383">
              <w:marLeft w:val="0"/>
              <w:marRight w:val="0"/>
              <w:marTop w:val="0"/>
              <w:marBottom w:val="0"/>
              <w:divBdr>
                <w:top w:val="none" w:sz="0" w:space="0" w:color="auto"/>
                <w:left w:val="none" w:sz="0" w:space="0" w:color="auto"/>
                <w:bottom w:val="none" w:sz="0" w:space="0" w:color="auto"/>
                <w:right w:val="none" w:sz="0" w:space="0" w:color="auto"/>
              </w:divBdr>
            </w:div>
            <w:div w:id="392000651">
              <w:marLeft w:val="0"/>
              <w:marRight w:val="0"/>
              <w:marTop w:val="0"/>
              <w:marBottom w:val="0"/>
              <w:divBdr>
                <w:top w:val="none" w:sz="0" w:space="0" w:color="auto"/>
                <w:left w:val="none" w:sz="0" w:space="0" w:color="auto"/>
                <w:bottom w:val="none" w:sz="0" w:space="0" w:color="auto"/>
                <w:right w:val="none" w:sz="0" w:space="0" w:color="auto"/>
              </w:divBdr>
            </w:div>
            <w:div w:id="805927606">
              <w:marLeft w:val="0"/>
              <w:marRight w:val="0"/>
              <w:marTop w:val="0"/>
              <w:marBottom w:val="0"/>
              <w:divBdr>
                <w:top w:val="none" w:sz="0" w:space="0" w:color="auto"/>
                <w:left w:val="none" w:sz="0" w:space="0" w:color="auto"/>
                <w:bottom w:val="none" w:sz="0" w:space="0" w:color="auto"/>
                <w:right w:val="none" w:sz="0" w:space="0" w:color="auto"/>
              </w:divBdr>
            </w:div>
            <w:div w:id="1290821642">
              <w:marLeft w:val="0"/>
              <w:marRight w:val="0"/>
              <w:marTop w:val="0"/>
              <w:marBottom w:val="0"/>
              <w:divBdr>
                <w:top w:val="none" w:sz="0" w:space="0" w:color="auto"/>
                <w:left w:val="none" w:sz="0" w:space="0" w:color="auto"/>
                <w:bottom w:val="none" w:sz="0" w:space="0" w:color="auto"/>
                <w:right w:val="none" w:sz="0" w:space="0" w:color="auto"/>
              </w:divBdr>
            </w:div>
            <w:div w:id="1965691725">
              <w:marLeft w:val="0"/>
              <w:marRight w:val="0"/>
              <w:marTop w:val="0"/>
              <w:marBottom w:val="0"/>
              <w:divBdr>
                <w:top w:val="none" w:sz="0" w:space="0" w:color="auto"/>
                <w:left w:val="none" w:sz="0" w:space="0" w:color="auto"/>
                <w:bottom w:val="none" w:sz="0" w:space="0" w:color="auto"/>
                <w:right w:val="none" w:sz="0" w:space="0" w:color="auto"/>
              </w:divBdr>
            </w:div>
            <w:div w:id="2596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7846">
      <w:bodyDiv w:val="1"/>
      <w:marLeft w:val="0"/>
      <w:marRight w:val="0"/>
      <w:marTop w:val="0"/>
      <w:marBottom w:val="0"/>
      <w:divBdr>
        <w:top w:val="none" w:sz="0" w:space="0" w:color="auto"/>
        <w:left w:val="none" w:sz="0" w:space="0" w:color="auto"/>
        <w:bottom w:val="none" w:sz="0" w:space="0" w:color="auto"/>
        <w:right w:val="none" w:sz="0" w:space="0" w:color="auto"/>
      </w:divBdr>
      <w:divsChild>
        <w:div w:id="1974091282">
          <w:marLeft w:val="-180"/>
          <w:marRight w:val="-180"/>
          <w:marTop w:val="0"/>
          <w:marBottom w:val="0"/>
          <w:divBdr>
            <w:top w:val="none" w:sz="0" w:space="0" w:color="auto"/>
            <w:left w:val="none" w:sz="0" w:space="0" w:color="auto"/>
            <w:bottom w:val="none" w:sz="0" w:space="0" w:color="auto"/>
            <w:right w:val="none" w:sz="0" w:space="0" w:color="auto"/>
          </w:divBdr>
          <w:divsChild>
            <w:div w:id="14347829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50932885">
      <w:bodyDiv w:val="1"/>
      <w:marLeft w:val="0"/>
      <w:marRight w:val="0"/>
      <w:marTop w:val="0"/>
      <w:marBottom w:val="0"/>
      <w:divBdr>
        <w:top w:val="none" w:sz="0" w:space="0" w:color="auto"/>
        <w:left w:val="none" w:sz="0" w:space="0" w:color="auto"/>
        <w:bottom w:val="none" w:sz="0" w:space="0" w:color="auto"/>
        <w:right w:val="none" w:sz="0" w:space="0" w:color="auto"/>
      </w:divBdr>
      <w:divsChild>
        <w:div w:id="580528176">
          <w:marLeft w:val="0"/>
          <w:marRight w:val="0"/>
          <w:marTop w:val="0"/>
          <w:marBottom w:val="0"/>
          <w:divBdr>
            <w:top w:val="none" w:sz="0" w:space="0" w:color="auto"/>
            <w:left w:val="none" w:sz="0" w:space="0" w:color="auto"/>
            <w:bottom w:val="none" w:sz="0" w:space="0" w:color="auto"/>
            <w:right w:val="none" w:sz="0" w:space="0" w:color="auto"/>
          </w:divBdr>
          <w:divsChild>
            <w:div w:id="1559128320">
              <w:marLeft w:val="0"/>
              <w:marRight w:val="0"/>
              <w:marTop w:val="0"/>
              <w:marBottom w:val="0"/>
              <w:divBdr>
                <w:top w:val="none" w:sz="0" w:space="0" w:color="auto"/>
                <w:left w:val="none" w:sz="0" w:space="0" w:color="auto"/>
                <w:bottom w:val="none" w:sz="0" w:space="0" w:color="auto"/>
                <w:right w:val="none" w:sz="0" w:space="0" w:color="auto"/>
              </w:divBdr>
            </w:div>
            <w:div w:id="1468009629">
              <w:marLeft w:val="0"/>
              <w:marRight w:val="0"/>
              <w:marTop w:val="0"/>
              <w:marBottom w:val="0"/>
              <w:divBdr>
                <w:top w:val="none" w:sz="0" w:space="0" w:color="auto"/>
                <w:left w:val="none" w:sz="0" w:space="0" w:color="auto"/>
                <w:bottom w:val="none" w:sz="0" w:space="0" w:color="auto"/>
                <w:right w:val="none" w:sz="0" w:space="0" w:color="auto"/>
              </w:divBdr>
            </w:div>
            <w:div w:id="1816413537">
              <w:marLeft w:val="0"/>
              <w:marRight w:val="0"/>
              <w:marTop w:val="0"/>
              <w:marBottom w:val="0"/>
              <w:divBdr>
                <w:top w:val="none" w:sz="0" w:space="0" w:color="auto"/>
                <w:left w:val="none" w:sz="0" w:space="0" w:color="auto"/>
                <w:bottom w:val="none" w:sz="0" w:space="0" w:color="auto"/>
                <w:right w:val="none" w:sz="0" w:space="0" w:color="auto"/>
              </w:divBdr>
            </w:div>
            <w:div w:id="1187407325">
              <w:marLeft w:val="0"/>
              <w:marRight w:val="0"/>
              <w:marTop w:val="0"/>
              <w:marBottom w:val="0"/>
              <w:divBdr>
                <w:top w:val="none" w:sz="0" w:space="0" w:color="auto"/>
                <w:left w:val="none" w:sz="0" w:space="0" w:color="auto"/>
                <w:bottom w:val="none" w:sz="0" w:space="0" w:color="auto"/>
                <w:right w:val="none" w:sz="0" w:space="0" w:color="auto"/>
              </w:divBdr>
            </w:div>
            <w:div w:id="1853835017">
              <w:marLeft w:val="0"/>
              <w:marRight w:val="0"/>
              <w:marTop w:val="0"/>
              <w:marBottom w:val="0"/>
              <w:divBdr>
                <w:top w:val="none" w:sz="0" w:space="0" w:color="auto"/>
                <w:left w:val="none" w:sz="0" w:space="0" w:color="auto"/>
                <w:bottom w:val="none" w:sz="0" w:space="0" w:color="auto"/>
                <w:right w:val="none" w:sz="0" w:space="0" w:color="auto"/>
              </w:divBdr>
            </w:div>
            <w:div w:id="1297226566">
              <w:marLeft w:val="0"/>
              <w:marRight w:val="0"/>
              <w:marTop w:val="0"/>
              <w:marBottom w:val="0"/>
              <w:divBdr>
                <w:top w:val="none" w:sz="0" w:space="0" w:color="auto"/>
                <w:left w:val="none" w:sz="0" w:space="0" w:color="auto"/>
                <w:bottom w:val="none" w:sz="0" w:space="0" w:color="auto"/>
                <w:right w:val="none" w:sz="0" w:space="0" w:color="auto"/>
              </w:divBdr>
            </w:div>
            <w:div w:id="1338191920">
              <w:marLeft w:val="0"/>
              <w:marRight w:val="0"/>
              <w:marTop w:val="0"/>
              <w:marBottom w:val="0"/>
              <w:divBdr>
                <w:top w:val="none" w:sz="0" w:space="0" w:color="auto"/>
                <w:left w:val="none" w:sz="0" w:space="0" w:color="auto"/>
                <w:bottom w:val="none" w:sz="0" w:space="0" w:color="auto"/>
                <w:right w:val="none" w:sz="0" w:space="0" w:color="auto"/>
              </w:divBdr>
            </w:div>
            <w:div w:id="1174684313">
              <w:marLeft w:val="0"/>
              <w:marRight w:val="0"/>
              <w:marTop w:val="0"/>
              <w:marBottom w:val="0"/>
              <w:divBdr>
                <w:top w:val="none" w:sz="0" w:space="0" w:color="auto"/>
                <w:left w:val="none" w:sz="0" w:space="0" w:color="auto"/>
                <w:bottom w:val="none" w:sz="0" w:space="0" w:color="auto"/>
                <w:right w:val="none" w:sz="0" w:space="0" w:color="auto"/>
              </w:divBdr>
            </w:div>
            <w:div w:id="344286852">
              <w:marLeft w:val="0"/>
              <w:marRight w:val="0"/>
              <w:marTop w:val="0"/>
              <w:marBottom w:val="0"/>
              <w:divBdr>
                <w:top w:val="none" w:sz="0" w:space="0" w:color="auto"/>
                <w:left w:val="none" w:sz="0" w:space="0" w:color="auto"/>
                <w:bottom w:val="none" w:sz="0" w:space="0" w:color="auto"/>
                <w:right w:val="none" w:sz="0" w:space="0" w:color="auto"/>
              </w:divBdr>
            </w:div>
            <w:div w:id="1830750086">
              <w:marLeft w:val="0"/>
              <w:marRight w:val="0"/>
              <w:marTop w:val="0"/>
              <w:marBottom w:val="0"/>
              <w:divBdr>
                <w:top w:val="none" w:sz="0" w:space="0" w:color="auto"/>
                <w:left w:val="none" w:sz="0" w:space="0" w:color="auto"/>
                <w:bottom w:val="none" w:sz="0" w:space="0" w:color="auto"/>
                <w:right w:val="none" w:sz="0" w:space="0" w:color="auto"/>
              </w:divBdr>
            </w:div>
            <w:div w:id="774981298">
              <w:marLeft w:val="0"/>
              <w:marRight w:val="0"/>
              <w:marTop w:val="0"/>
              <w:marBottom w:val="0"/>
              <w:divBdr>
                <w:top w:val="none" w:sz="0" w:space="0" w:color="auto"/>
                <w:left w:val="none" w:sz="0" w:space="0" w:color="auto"/>
                <w:bottom w:val="none" w:sz="0" w:space="0" w:color="auto"/>
                <w:right w:val="none" w:sz="0" w:space="0" w:color="auto"/>
              </w:divBdr>
            </w:div>
            <w:div w:id="717825853">
              <w:marLeft w:val="0"/>
              <w:marRight w:val="0"/>
              <w:marTop w:val="0"/>
              <w:marBottom w:val="0"/>
              <w:divBdr>
                <w:top w:val="none" w:sz="0" w:space="0" w:color="auto"/>
                <w:left w:val="none" w:sz="0" w:space="0" w:color="auto"/>
                <w:bottom w:val="none" w:sz="0" w:space="0" w:color="auto"/>
                <w:right w:val="none" w:sz="0" w:space="0" w:color="auto"/>
              </w:divBdr>
            </w:div>
            <w:div w:id="16245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t65\AppData\Local\Microsoft\Office\16.0\DTS\en-US%7b6362EE77-C059-4D5A-85D0-5932EE1A0402%7d\%7b18F6725B-BEB9-475C-B2DA-90F437D40FD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{18F6725B-BEB9-475C-B2DA-90F437D40FD2}tf02786999_win32</Template>
  <TotalTime>222</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5</cp:revision>
  <dcterms:created xsi:type="dcterms:W3CDTF">2023-08-28T06:42:00Z</dcterms:created>
  <dcterms:modified xsi:type="dcterms:W3CDTF">2023-08-28T10:33:00Z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